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00AC4" w14:textId="77777777" w:rsidR="002C172F" w:rsidRPr="00421F49" w:rsidRDefault="002C172F" w:rsidP="00421F49">
      <w:pPr>
        <w:spacing w:line="100" w:lineRule="atLeast"/>
        <w:jc w:val="center"/>
        <w:rPr>
          <w:rFonts w:ascii="Arial Black" w:eastAsia="Arial" w:hAnsi="Arial Black" w:cs="Arial"/>
          <w:b/>
          <w:color w:val="000000"/>
        </w:rPr>
      </w:pPr>
      <w:r w:rsidRPr="00421F49">
        <w:rPr>
          <w:rFonts w:ascii="Arial Black" w:eastAsia="Algerian" w:hAnsi="Arial Black" w:cs="Algerian"/>
          <w:smallCaps/>
          <w:color w:val="000000"/>
          <w:sz w:val="28"/>
          <w:szCs w:val="28"/>
        </w:rPr>
        <w:t>ERIC J. WITOWSKI</w:t>
      </w:r>
    </w:p>
    <w:p w14:paraId="1819DBF2" w14:textId="77777777" w:rsidR="002C172F" w:rsidRPr="00421F49" w:rsidRDefault="002C172F" w:rsidP="00421F49">
      <w:pPr>
        <w:spacing w:line="100" w:lineRule="atLeast"/>
        <w:jc w:val="center"/>
        <w:rPr>
          <w:rFonts w:ascii="Arial Black" w:hAnsi="Arial Black"/>
        </w:rPr>
      </w:pPr>
      <w:r w:rsidRPr="00421F49">
        <w:rPr>
          <w:rFonts w:ascii="Arial Black" w:eastAsia="Arial" w:hAnsi="Arial Black" w:cs="Arial"/>
          <w:b/>
          <w:color w:val="000000"/>
        </w:rPr>
        <w:t>4713 W. SHORE DR, MCHERNY IL 60050</w:t>
      </w:r>
    </w:p>
    <w:p w14:paraId="3317851E" w14:textId="77777777" w:rsidR="002C172F" w:rsidRPr="00421F49" w:rsidRDefault="00BB4832" w:rsidP="00421F49">
      <w:pPr>
        <w:spacing w:line="100" w:lineRule="atLeast"/>
        <w:jc w:val="center"/>
        <w:rPr>
          <w:rFonts w:ascii="Arial Black" w:hAnsi="Arial Black"/>
        </w:rPr>
      </w:pPr>
      <w:hyperlink r:id="rId6" w:history="1">
        <w:r w:rsidR="002C172F" w:rsidRPr="00421F49">
          <w:rPr>
            <w:rStyle w:val="Hyperlink"/>
            <w:rFonts w:ascii="Arial Black" w:eastAsia="Arial" w:hAnsi="Arial Black" w:cs="Arial"/>
            <w:b/>
            <w:bCs/>
            <w:sz w:val="24"/>
            <w:szCs w:val="24"/>
          </w:rPr>
          <w:t>ewitowski@msn.com</w:t>
        </w:r>
      </w:hyperlink>
    </w:p>
    <w:p w14:paraId="285A9E33" w14:textId="4F3F6865" w:rsidR="00CC4F7D" w:rsidRPr="00421F49" w:rsidRDefault="00CC0192" w:rsidP="00421F49">
      <w:pPr>
        <w:spacing w:line="100" w:lineRule="atLeast"/>
        <w:jc w:val="center"/>
        <w:rPr>
          <w:rFonts w:ascii="Arial Black" w:hAnsi="Arial Black"/>
          <w:b/>
          <w:bCs/>
        </w:rPr>
      </w:pPr>
      <w:r w:rsidRPr="00421F49">
        <w:rPr>
          <w:rFonts w:ascii="Arial Black" w:hAnsi="Arial Black"/>
          <w:b/>
          <w:bCs/>
        </w:rPr>
        <w:t xml:space="preserve">Skype: </w:t>
      </w:r>
      <w:proofErr w:type="gramStart"/>
      <w:r w:rsidRPr="00421F49">
        <w:rPr>
          <w:rFonts w:ascii="Arial Black" w:hAnsi="Arial Black"/>
          <w:b/>
          <w:bCs/>
        </w:rPr>
        <w:t>live:ewitowski</w:t>
      </w:r>
      <w:proofErr w:type="gramEnd"/>
      <w:r w:rsidRPr="00421F49">
        <w:rPr>
          <w:rFonts w:ascii="Arial Black" w:hAnsi="Arial Black"/>
          <w:b/>
          <w:bCs/>
        </w:rPr>
        <w:t>_1</w:t>
      </w:r>
    </w:p>
    <w:p w14:paraId="3773DD40" w14:textId="1213BC26" w:rsidR="00CC4F7D" w:rsidRPr="00421F49" w:rsidRDefault="00BB4832" w:rsidP="00421F49">
      <w:pPr>
        <w:spacing w:line="100" w:lineRule="atLeast"/>
        <w:jc w:val="center"/>
        <w:rPr>
          <w:rFonts w:ascii="Arial Black" w:eastAsia="Arial" w:hAnsi="Arial Black" w:cs="Arial"/>
          <w:b/>
          <w:bCs/>
          <w:color w:val="000000"/>
          <w:u w:val="single"/>
        </w:rPr>
      </w:pPr>
      <w:hyperlink r:id="rId7" w:history="1">
        <w:proofErr w:type="spellStart"/>
        <w:r w:rsidR="00CC0192" w:rsidRPr="00421F49">
          <w:rPr>
            <w:rStyle w:val="Hyperlink"/>
            <w:rFonts w:ascii="Arial Black" w:hAnsi="Arial Black"/>
            <w:b/>
            <w:bCs/>
          </w:rPr>
          <w:t>L</w:t>
        </w:r>
        <w:r w:rsidR="00CC4F7D" w:rsidRPr="00421F49">
          <w:rPr>
            <w:rStyle w:val="Hyperlink"/>
            <w:rFonts w:ascii="Arial Black" w:hAnsi="Arial Black"/>
            <w:b/>
            <w:bCs/>
          </w:rPr>
          <w:t>inkedin</w:t>
        </w:r>
        <w:proofErr w:type="spellEnd"/>
        <w:r w:rsidR="00CC0192" w:rsidRPr="00421F49">
          <w:rPr>
            <w:rStyle w:val="Hyperlink"/>
            <w:rFonts w:ascii="Arial Black" w:hAnsi="Arial Black"/>
            <w:b/>
            <w:bCs/>
          </w:rPr>
          <w:t xml:space="preserve">: </w:t>
        </w:r>
        <w:r w:rsidR="00CC4F7D" w:rsidRPr="00421F49">
          <w:rPr>
            <w:rStyle w:val="Hyperlink"/>
            <w:rFonts w:ascii="Arial Black" w:hAnsi="Arial Black"/>
            <w:b/>
            <w:bCs/>
          </w:rPr>
          <w:t>/eric-witowski-46aab4123/</w:t>
        </w:r>
      </w:hyperlink>
    </w:p>
    <w:p w14:paraId="72FBA81A" w14:textId="77777777" w:rsidR="002C172F" w:rsidRPr="00421F49" w:rsidRDefault="002C172F" w:rsidP="00421F49">
      <w:pPr>
        <w:spacing w:line="100" w:lineRule="atLeast"/>
        <w:jc w:val="center"/>
        <w:rPr>
          <w:rFonts w:ascii="Arial Black" w:eastAsia="Arial" w:hAnsi="Arial Black" w:cs="Arial"/>
          <w:color w:val="000000"/>
          <w:sz w:val="16"/>
          <w:szCs w:val="16"/>
        </w:rPr>
      </w:pPr>
      <w:r w:rsidRPr="00421F49">
        <w:rPr>
          <w:rFonts w:ascii="Arial Black" w:eastAsia="Arial" w:hAnsi="Arial Black" w:cs="Arial"/>
          <w:b/>
          <w:color w:val="000000"/>
        </w:rPr>
        <w:t xml:space="preserve">Cell </w:t>
      </w:r>
      <w:proofErr w:type="gramStart"/>
      <w:r w:rsidR="00CC4F7D" w:rsidRPr="00421F49">
        <w:rPr>
          <w:rFonts w:ascii="Arial Black" w:eastAsia="Arial" w:hAnsi="Arial Black" w:cs="Arial"/>
          <w:b/>
          <w:color w:val="000000"/>
        </w:rPr>
        <w:t>#</w:t>
      </w:r>
      <w:r w:rsidRPr="00421F49">
        <w:rPr>
          <w:rFonts w:ascii="Arial Black" w:eastAsia="Arial" w:hAnsi="Arial Black" w:cs="Arial"/>
          <w:b/>
          <w:color w:val="000000"/>
        </w:rPr>
        <w:t>(</w:t>
      </w:r>
      <w:proofErr w:type="gramEnd"/>
      <w:r w:rsidRPr="00421F49">
        <w:rPr>
          <w:rFonts w:ascii="Arial Black" w:eastAsia="Arial" w:hAnsi="Arial Black" w:cs="Arial"/>
          <w:b/>
          <w:color w:val="000000"/>
        </w:rPr>
        <w:t>847) 262-0311</w:t>
      </w:r>
    </w:p>
    <w:p w14:paraId="3B6CF511" w14:textId="77777777" w:rsidR="003B6E6B" w:rsidRDefault="002C172F" w:rsidP="00651C0A">
      <w:pPr>
        <w:spacing w:line="100" w:lineRule="atLeast"/>
        <w:rPr>
          <w:rFonts w:ascii="Arial Black" w:eastAsia="Libre Baskerville" w:hAnsi="Arial Black" w:cs="Libre Baskerville"/>
          <w:b/>
          <w:smallCaps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br/>
      </w:r>
      <w:r>
        <w:rPr>
          <w:rFonts w:ascii="Arial" w:eastAsia="Arial" w:hAnsi="Arial" w:cs="Arial"/>
          <w:color w:val="000000"/>
          <w:sz w:val="18"/>
          <w:szCs w:val="18"/>
        </w:rPr>
        <w:br/>
      </w:r>
      <w:r>
        <w:rPr>
          <w:rFonts w:ascii="Arial" w:eastAsia="Arial" w:hAnsi="Arial" w:cs="Arial"/>
          <w:color w:val="000000"/>
          <w:sz w:val="18"/>
          <w:szCs w:val="18"/>
        </w:rPr>
        <w:br/>
      </w:r>
      <w:r>
        <w:rPr>
          <w:rFonts w:ascii="American Typewriter" w:eastAsia="Algerian" w:hAnsi="American Typewriter" w:cs="Algerian"/>
          <w:b/>
          <w:color w:val="758085"/>
          <w:sz w:val="24"/>
          <w:szCs w:val="24"/>
        </w:rPr>
        <w:t>OBJECTIVE</w:t>
      </w:r>
      <w:r>
        <w:rPr>
          <w:rFonts w:ascii="Arial" w:eastAsia="Arial" w:hAnsi="Arial" w:cs="Arial"/>
          <w:b/>
          <w:color w:val="6076B4"/>
          <w:sz w:val="24"/>
          <w:szCs w:val="24"/>
        </w:rPr>
        <w:t xml:space="preserve">: </w:t>
      </w:r>
      <w:r>
        <w:rPr>
          <w:rFonts w:ascii="Arial Black" w:eastAsia="Libre Baskerville" w:hAnsi="Arial Black" w:cs="Libre Baskerville"/>
          <w:b/>
          <w:smallCaps/>
          <w:sz w:val="24"/>
          <w:szCs w:val="24"/>
        </w:rPr>
        <w:t xml:space="preserve">TO BUILD A LONG-TERM CAREER IN </w:t>
      </w:r>
      <w:r w:rsidR="003B6E6B">
        <w:rPr>
          <w:rFonts w:ascii="Arial Black" w:eastAsia="Libre Baskerville" w:hAnsi="Arial Black" w:cs="Libre Baskerville"/>
          <w:b/>
          <w:smallCaps/>
          <w:sz w:val="24"/>
          <w:szCs w:val="24"/>
        </w:rPr>
        <w:t>WEB &amp; MOBILE</w:t>
      </w:r>
      <w:r w:rsidR="00530D9E">
        <w:rPr>
          <w:rFonts w:ascii="Arial Black" w:eastAsia="Libre Baskerville" w:hAnsi="Arial Black" w:cs="Libre Baskerville"/>
          <w:b/>
          <w:smallCaps/>
          <w:sz w:val="24"/>
          <w:szCs w:val="24"/>
        </w:rPr>
        <w:t xml:space="preserve"> APPLICATIONS</w:t>
      </w:r>
    </w:p>
    <w:p w14:paraId="5E025E52" w14:textId="77777777" w:rsidR="002C172F" w:rsidRPr="003B6E6B" w:rsidRDefault="003B6E6B">
      <w:pPr>
        <w:spacing w:line="100" w:lineRule="atLeast"/>
        <w:rPr>
          <w:rFonts w:ascii="Arial Black" w:eastAsia="Libre Baskerville" w:hAnsi="Arial Black" w:cs="Libre Baskerville"/>
          <w:b/>
          <w:smallCaps/>
          <w:sz w:val="24"/>
          <w:szCs w:val="24"/>
        </w:rPr>
      </w:pPr>
      <w:r>
        <w:rPr>
          <w:rFonts w:ascii="Arial Black" w:eastAsia="Libre Baskerville" w:hAnsi="Arial Black" w:cs="Libre Baskerville"/>
          <w:b/>
          <w:smallCaps/>
          <w:sz w:val="24"/>
          <w:szCs w:val="24"/>
        </w:rPr>
        <w:t xml:space="preserve">                          </w:t>
      </w:r>
      <w:r w:rsidR="002C172F">
        <w:rPr>
          <w:rFonts w:ascii="Arial Black" w:eastAsia="Libre Baskerville" w:hAnsi="Arial Black" w:cs="Libre Baskerville"/>
          <w:b/>
          <w:smallCaps/>
          <w:sz w:val="24"/>
          <w:szCs w:val="24"/>
        </w:rPr>
        <w:t>DEVELOPMENT</w:t>
      </w:r>
      <w:r>
        <w:rPr>
          <w:rFonts w:ascii="Arial Black" w:eastAsia="Libre Baskerville" w:hAnsi="Arial Black" w:cs="Libre Baskerville"/>
          <w:b/>
          <w:smallCaps/>
          <w:sz w:val="24"/>
          <w:szCs w:val="24"/>
        </w:rPr>
        <w:t xml:space="preserve"> WITH STRONG DRIVE FOR CAREER GROWTH</w:t>
      </w:r>
      <w:r w:rsidR="002C172F">
        <w:rPr>
          <w:rFonts w:ascii="Libre Baskerville" w:eastAsia="Libre Baskerville" w:hAnsi="Libre Baskerville" w:cs="Libre Baskerville"/>
          <w:b/>
          <w:smallCaps/>
          <w:sz w:val="24"/>
          <w:szCs w:val="24"/>
        </w:rPr>
        <w:t>.</w:t>
      </w:r>
    </w:p>
    <w:p w14:paraId="1BE96521" w14:textId="77777777" w:rsidR="002C172F" w:rsidRDefault="002C172F">
      <w:pPr>
        <w:spacing w:line="100" w:lineRule="atLeast"/>
        <w:rPr>
          <w:rFonts w:ascii="Chalkduster" w:eastAsia="Algerian" w:hAnsi="Chalkduster" w:cs="Algerian"/>
          <w:b/>
          <w:smallCaps/>
          <w:color w:val="000000"/>
          <w:sz w:val="28"/>
          <w:szCs w:val="28"/>
          <w:u w:val="single"/>
        </w:rPr>
      </w:pPr>
      <w:r>
        <w:rPr>
          <w:rFonts w:ascii="Arial" w:eastAsia="Arial" w:hAnsi="Arial" w:cs="Arial"/>
          <w:color w:val="000000"/>
          <w:sz w:val="18"/>
          <w:szCs w:val="18"/>
        </w:rPr>
        <w:t>__________________________________________________________________________________________</w:t>
      </w:r>
    </w:p>
    <w:p w14:paraId="63D967B2" w14:textId="77777777" w:rsidR="002C172F" w:rsidRDefault="002C172F">
      <w:pPr>
        <w:spacing w:line="100" w:lineRule="atLeast"/>
        <w:jc w:val="center"/>
        <w:rPr>
          <w:rFonts w:ascii="Chalkduster" w:eastAsia="Algerian" w:hAnsi="Chalkduster" w:cs="Algerian"/>
          <w:b/>
          <w:smallCaps/>
          <w:color w:val="000000"/>
          <w:sz w:val="28"/>
          <w:szCs w:val="28"/>
          <w:u w:val="single"/>
        </w:rPr>
      </w:pPr>
    </w:p>
    <w:p w14:paraId="7B29D4E5" w14:textId="0ED94D9B" w:rsidR="00CC0192" w:rsidRPr="00421F49" w:rsidRDefault="002C172F">
      <w:pPr>
        <w:spacing w:line="100" w:lineRule="atLeast"/>
        <w:rPr>
          <w:rFonts w:ascii="Arial Black" w:eastAsia="Algerian" w:hAnsi="Arial Black" w:cs="Algerian"/>
          <w:bCs/>
          <w:smallCaps/>
          <w:color w:val="000000"/>
          <w:sz w:val="28"/>
          <w:szCs w:val="28"/>
          <w:u w:val="single"/>
        </w:rPr>
      </w:pPr>
      <w:r w:rsidRPr="00421F49">
        <w:rPr>
          <w:rFonts w:ascii="Arial Black" w:eastAsia="Algerian" w:hAnsi="Arial Black" w:cs="Algerian"/>
          <w:bCs/>
          <w:smallCaps/>
          <w:color w:val="000000"/>
          <w:sz w:val="28"/>
          <w:szCs w:val="28"/>
          <w:u w:val="single"/>
        </w:rPr>
        <w:t>SUMMARY</w:t>
      </w:r>
    </w:p>
    <w:p w14:paraId="195B6E2A" w14:textId="7A089DAA" w:rsidR="007B2E2B" w:rsidRPr="00E3790A" w:rsidRDefault="00CC0192">
      <w:pPr>
        <w:numPr>
          <w:ilvl w:val="0"/>
          <w:numId w:val="1"/>
        </w:numPr>
        <w:rPr>
          <w:rFonts w:ascii="American Typewriter" w:eastAsia="Libre Baskerville" w:hAnsi="American Typewriter" w:cs="Libre Baskerville"/>
          <w:b/>
          <w:bCs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b/>
          <w:bCs/>
          <w:color w:val="000000"/>
          <w:sz w:val="24"/>
          <w:szCs w:val="24"/>
        </w:rPr>
        <w:t xml:space="preserve">Graduated with High Honors in </w:t>
      </w:r>
      <w:r w:rsidR="003B6E6B" w:rsidRPr="00E3790A">
        <w:rPr>
          <w:rFonts w:ascii="American Typewriter" w:eastAsia="Libre Baskerville" w:hAnsi="American Typewriter" w:cs="Libre Baskerville"/>
          <w:b/>
          <w:bCs/>
          <w:color w:val="000000"/>
          <w:sz w:val="24"/>
          <w:szCs w:val="24"/>
        </w:rPr>
        <w:t>WEB DEVELOP</w:t>
      </w:r>
      <w:r w:rsidR="00277D22">
        <w:rPr>
          <w:rFonts w:ascii="American Typewriter" w:eastAsia="Libre Baskerville" w:hAnsi="American Typewriter" w:cs="Libre Baskerville"/>
          <w:b/>
          <w:bCs/>
          <w:color w:val="000000"/>
          <w:sz w:val="24"/>
          <w:szCs w:val="24"/>
        </w:rPr>
        <w:t>ING</w:t>
      </w:r>
      <w:r w:rsidR="003B6E6B" w:rsidRPr="00E3790A">
        <w:rPr>
          <w:rFonts w:ascii="American Typewriter" w:eastAsia="Libre Baskerville" w:hAnsi="American Typewriter" w:cs="Libre Baskerville"/>
          <w:b/>
          <w:bCs/>
          <w:color w:val="000000"/>
          <w:sz w:val="24"/>
          <w:szCs w:val="24"/>
        </w:rPr>
        <w:t xml:space="preserve"> &amp; MOBILE DEVELOP</w:t>
      </w:r>
      <w:r w:rsidR="00277D22">
        <w:rPr>
          <w:rFonts w:ascii="American Typewriter" w:eastAsia="Libre Baskerville" w:hAnsi="American Typewriter" w:cs="Libre Baskerville"/>
          <w:b/>
          <w:bCs/>
          <w:color w:val="000000"/>
          <w:sz w:val="24"/>
          <w:szCs w:val="24"/>
        </w:rPr>
        <w:t>ING</w:t>
      </w:r>
      <w:r w:rsidR="00C06E8D">
        <w:rPr>
          <w:rFonts w:ascii="American Typewriter" w:eastAsia="Libre Baskerville" w:hAnsi="American Typewriter" w:cs="Libre Baskerville"/>
          <w:b/>
          <w:bCs/>
          <w:color w:val="000000"/>
          <w:sz w:val="24"/>
          <w:szCs w:val="24"/>
        </w:rPr>
        <w:t xml:space="preserve"> focused on </w:t>
      </w:r>
      <w:r w:rsidR="003D188C">
        <w:rPr>
          <w:rFonts w:ascii="American Typewriter" w:eastAsia="Libre Baskerville" w:hAnsi="American Typewriter" w:cs="Libre Baskerville"/>
          <w:b/>
          <w:bCs/>
          <w:color w:val="000000"/>
          <w:sz w:val="24"/>
          <w:szCs w:val="24"/>
        </w:rPr>
        <w:t xml:space="preserve">implementing extensive </w:t>
      </w:r>
      <w:r w:rsidR="00E23458">
        <w:rPr>
          <w:rFonts w:ascii="American Typewriter" w:eastAsia="Libre Baskerville" w:hAnsi="American Typewriter" w:cs="Libre Baskerville"/>
          <w:b/>
          <w:bCs/>
          <w:color w:val="000000"/>
          <w:sz w:val="24"/>
          <w:szCs w:val="24"/>
        </w:rPr>
        <w:t xml:space="preserve">React.JS for completing Apps for </w:t>
      </w:r>
      <w:r w:rsidR="00C06E8D">
        <w:rPr>
          <w:rFonts w:ascii="American Typewriter" w:eastAsia="Libre Baskerville" w:hAnsi="American Typewriter" w:cs="Libre Baskerville"/>
          <w:b/>
          <w:bCs/>
          <w:color w:val="000000"/>
          <w:sz w:val="24"/>
          <w:szCs w:val="24"/>
        </w:rPr>
        <w:t>U</w:t>
      </w:r>
      <w:r w:rsidR="00E23458">
        <w:rPr>
          <w:rFonts w:ascii="American Typewriter" w:eastAsia="Libre Baskerville" w:hAnsi="American Typewriter" w:cs="Libre Baskerville"/>
          <w:b/>
          <w:bCs/>
          <w:color w:val="000000"/>
          <w:sz w:val="24"/>
          <w:szCs w:val="24"/>
        </w:rPr>
        <w:t xml:space="preserve">ser experience and User Interface </w:t>
      </w:r>
      <w:r w:rsidR="009F58CC">
        <w:rPr>
          <w:rFonts w:ascii="American Typewriter" w:eastAsia="Libre Baskerville" w:hAnsi="American Typewriter" w:cs="Libre Baskerville"/>
          <w:b/>
          <w:bCs/>
          <w:color w:val="000000"/>
          <w:sz w:val="24"/>
          <w:szCs w:val="24"/>
        </w:rPr>
        <w:t>trials, controlled testing and Implementation for final products to be released to the public</w:t>
      </w:r>
    </w:p>
    <w:p w14:paraId="2BA4C994" w14:textId="6100D8E9" w:rsidR="00421F49" w:rsidRDefault="00421F49" w:rsidP="007B2E2B">
      <w:pPr>
        <w:numPr>
          <w:ilvl w:val="0"/>
          <w:numId w:val="1"/>
        </w:numPr>
        <w:spacing w:line="100" w:lineRule="atLeast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Extensive use of the React Library for development and coding</w:t>
      </w:r>
    </w:p>
    <w:p w14:paraId="639DF28F" w14:textId="6451A7F2" w:rsidR="007B2E2B" w:rsidRDefault="007B2E2B" w:rsidP="007B2E2B">
      <w:pPr>
        <w:numPr>
          <w:ilvl w:val="0"/>
          <w:numId w:val="1"/>
        </w:numPr>
        <w:spacing w:line="100" w:lineRule="atLeast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Writing Basic Queries for SQL with Relational Database manipulation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</w:t>
      </w:r>
      <w:r>
        <w:rPr>
          <w:rFonts w:ascii="American Typewriter" w:eastAsia="Libre Baskerville" w:hAnsi="American Typewriter" w:cs="Libre Baskerville"/>
          <w:sz w:val="24"/>
          <w:szCs w:val="24"/>
        </w:rPr>
        <w:t xml:space="preserve">                  </w:t>
      </w:r>
    </w:p>
    <w:p w14:paraId="3D6F45B8" w14:textId="1A25C165" w:rsidR="007B2E2B" w:rsidRDefault="007B2E2B" w:rsidP="007B2E2B">
      <w:pPr>
        <w:numPr>
          <w:ilvl w:val="0"/>
          <w:numId w:val="1"/>
        </w:numPr>
        <w:spacing w:line="100" w:lineRule="atLeast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Experienced in Agile SCRUM procedures and familiar with Waterfall</w:t>
      </w:r>
      <w:r w:rsidR="00286695">
        <w:rPr>
          <w:rFonts w:ascii="American Typewriter" w:eastAsia="Libre Baskerville" w:hAnsi="American Typewriter" w:cs="Libre Baskerville"/>
          <w:sz w:val="24"/>
          <w:szCs w:val="24"/>
        </w:rPr>
        <w:t>.</w:t>
      </w:r>
      <w:r>
        <w:rPr>
          <w:rFonts w:ascii="American Typewriter" w:eastAsia="Libre Baskerville" w:hAnsi="American Typewriter" w:cs="Libre Baskerville"/>
          <w:sz w:val="24"/>
          <w:szCs w:val="24"/>
        </w:rPr>
        <w:t xml:space="preserve">     </w:t>
      </w:r>
    </w:p>
    <w:p w14:paraId="70D281A7" w14:textId="77777777" w:rsidR="002C172F" w:rsidRPr="00E3790A" w:rsidRDefault="00E3790A" w:rsidP="00E3790A">
      <w:pPr>
        <w:numPr>
          <w:ilvl w:val="0"/>
          <w:numId w:val="1"/>
        </w:numPr>
        <w:spacing w:line="100" w:lineRule="atLeast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Daily Measurement of KPI’s to increase value of revenue, decrease unused inventory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56C4CD64" w14:textId="1918C7FA" w:rsidR="003B6E6B" w:rsidRDefault="003B6E6B">
      <w:pPr>
        <w:numPr>
          <w:ilvl w:val="0"/>
          <w:numId w:val="1"/>
        </w:num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6 YEARS BACK END WEB DEVELOPMENT</w:t>
      </w:r>
      <w:r w:rsidR="007B2E2B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(java</w:t>
      </w:r>
      <w:r w:rsidR="00E3790A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</w:t>
      </w:r>
      <w:r w:rsidR="007B2E2B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script)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57085A8E" w14:textId="77777777" w:rsidR="003B6E6B" w:rsidRDefault="003B6E6B" w:rsidP="003B6E6B">
      <w:pPr>
        <w:numPr>
          <w:ilvl w:val="0"/>
          <w:numId w:val="1"/>
        </w:num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5 Years as </w:t>
      </w:r>
      <w:r w:rsidR="007B2E2B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Objective-C (swift) </w:t>
      </w: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programming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7686E2A2" w14:textId="77777777" w:rsidR="003B6E6B" w:rsidRDefault="003B6E6B" w:rsidP="003B6E6B">
      <w:pPr>
        <w:numPr>
          <w:ilvl w:val="0"/>
          <w:numId w:val="1"/>
        </w:num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5 Years as </w:t>
      </w:r>
      <w:r w:rsidR="007B2E2B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Java (android) </w:t>
      </w: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programming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2FB15405" w14:textId="77777777" w:rsidR="007B2E2B" w:rsidRDefault="007B2E2B" w:rsidP="003B6E6B">
      <w:pPr>
        <w:numPr>
          <w:ilvl w:val="0"/>
          <w:numId w:val="1"/>
        </w:num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Use of Coco API toolset and model view controller architecture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40F0FE56" w14:textId="77777777" w:rsidR="002C172F" w:rsidRPr="003B6E6B" w:rsidRDefault="003B6E6B" w:rsidP="003B6E6B">
      <w:pPr>
        <w:numPr>
          <w:ilvl w:val="0"/>
          <w:numId w:val="1"/>
        </w:num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Tools include the u</w:t>
      </w:r>
      <w:r w:rsidR="008E60A2" w:rsidRPr="003B6E6B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ser </w:t>
      </w: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i</w:t>
      </w:r>
      <w:r w:rsidR="008E60A2" w:rsidRPr="003B6E6B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nterface</w:t>
      </w:r>
      <w:r w:rsidR="002C172F" w:rsidRPr="003B6E6B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</w:t>
      </w: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including interface</w:t>
      </w:r>
      <w:r w:rsidR="002C172F" w:rsidRPr="003B6E6B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</w:t>
      </w: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b</w:t>
      </w:r>
      <w:r w:rsidR="002C172F" w:rsidRPr="003B6E6B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uilder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  <w:r w:rsidR="002C172F" w:rsidRPr="003B6E6B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</w:t>
      </w:r>
    </w:p>
    <w:p w14:paraId="7859FDC2" w14:textId="77777777" w:rsidR="002C172F" w:rsidRDefault="002C172F">
      <w:pPr>
        <w:numPr>
          <w:ilvl w:val="0"/>
          <w:numId w:val="1"/>
        </w:num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Worked with JSON,</w:t>
      </w:r>
      <w:r w:rsidR="008E60A2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</w:t>
      </w: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iOS Frame</w:t>
      </w:r>
      <w:r w:rsidR="007B2E2B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w</w:t>
      </w: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orks</w:t>
      </w:r>
      <w:r w:rsidR="008E60A2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, User Interface Designer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2F68F77C" w14:textId="77777777" w:rsidR="008E60A2" w:rsidRPr="008E60A2" w:rsidRDefault="008E60A2" w:rsidP="008E60A2">
      <w:pPr>
        <w:numPr>
          <w:ilvl w:val="0"/>
          <w:numId w:val="1"/>
        </w:num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Expertise in Swift, Objective-C, Object Oriented Analysis and using Design Patterns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68EB1B33" w14:textId="77777777" w:rsidR="008E60A2" w:rsidRDefault="008E60A2" w:rsidP="008E60A2">
      <w:pPr>
        <w:numPr>
          <w:ilvl w:val="0"/>
          <w:numId w:val="1"/>
        </w:num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Combined 10 years as Quality Assurance Specialist following team members and tests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1E7F547D" w14:textId="77777777" w:rsidR="008E60A2" w:rsidRDefault="008E60A2">
      <w:pPr>
        <w:numPr>
          <w:ilvl w:val="0"/>
          <w:numId w:val="1"/>
        </w:num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Writing in and understanding the use of Java &amp; Kotlin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15D8F48A" w14:textId="77777777" w:rsidR="002C172F" w:rsidRDefault="002C172F">
      <w:pPr>
        <w:numPr>
          <w:ilvl w:val="0"/>
          <w:numId w:val="1"/>
        </w:num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Experienced in VPN policies and Network Security with specific CCNA Security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</w:t>
      </w:r>
    </w:p>
    <w:p w14:paraId="3F29FD4B" w14:textId="77777777" w:rsidR="007B2E2B" w:rsidRDefault="002C172F">
      <w:pPr>
        <w:numPr>
          <w:ilvl w:val="0"/>
          <w:numId w:val="1"/>
        </w:numPr>
        <w:spacing w:line="100" w:lineRule="atLeast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Adobe Creative Cloud Applications proficient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</w:t>
      </w:r>
    </w:p>
    <w:p w14:paraId="48E6F1B3" w14:textId="77777777" w:rsidR="002C172F" w:rsidRDefault="002C172F">
      <w:pPr>
        <w:numPr>
          <w:ilvl w:val="0"/>
          <w:numId w:val="1"/>
        </w:numPr>
        <w:spacing w:line="100" w:lineRule="atLeast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Excel Accounting Practices</w:t>
      </w:r>
      <w:r w:rsidR="007B2E2B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and Bookkeeping procedures in General Ledger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5ED3367E" w14:textId="77777777" w:rsidR="002C172F" w:rsidRDefault="002C172F">
      <w:pPr>
        <w:numPr>
          <w:ilvl w:val="0"/>
          <w:numId w:val="1"/>
        </w:numPr>
        <w:spacing w:line="100" w:lineRule="atLeast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Knowledgeable of App Store requirements, submission process, App Store Connect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</w:t>
      </w:r>
    </w:p>
    <w:p w14:paraId="67DE7123" w14:textId="77777777" w:rsidR="002C172F" w:rsidRDefault="007B2E2B">
      <w:pPr>
        <w:numPr>
          <w:ilvl w:val="0"/>
          <w:numId w:val="1"/>
        </w:numPr>
        <w:spacing w:line="100" w:lineRule="atLeast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Understanding of the app </w:t>
      </w:r>
      <w:r w:rsidR="002C172F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process</w:t>
      </w: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in the</w:t>
      </w:r>
      <w:r w:rsidR="002C172F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iOS Portal</w:t>
      </w: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&amp; </w:t>
      </w:r>
      <w:r w:rsidR="002C172F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Obtaining Development Certificate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5BA74519" w14:textId="77777777" w:rsidR="00D64305" w:rsidRDefault="00D64305">
      <w:pPr>
        <w:numPr>
          <w:ilvl w:val="0"/>
          <w:numId w:val="1"/>
        </w:numPr>
        <w:spacing w:line="100" w:lineRule="atLeast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Confer with Departmental Managers to discuss activities on policies and procedures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3B12B3D0" w14:textId="77777777" w:rsidR="00D64305" w:rsidRDefault="00D64305">
      <w:pPr>
        <w:numPr>
          <w:ilvl w:val="0"/>
          <w:numId w:val="1"/>
        </w:numPr>
        <w:spacing w:line="100" w:lineRule="atLeast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Assist in updating and training staff on New FDA procedures and new Policies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57890356" w14:textId="77777777" w:rsidR="00E3790A" w:rsidRDefault="002C172F">
      <w:pPr>
        <w:numPr>
          <w:ilvl w:val="0"/>
          <w:numId w:val="1"/>
        </w:numPr>
        <w:spacing w:line="100" w:lineRule="atLeast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lastRenderedPageBreak/>
        <w:t xml:space="preserve">Strong analytical </w:t>
      </w:r>
      <w:r w:rsidR="00D6430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and statistical </w:t>
      </w:r>
      <w:r w:rsidR="00E3790A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review of reports with wide view for identifying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3E51CCBD" w14:textId="77777777" w:rsidR="007B2E2B" w:rsidRDefault="00E3790A">
      <w:pPr>
        <w:numPr>
          <w:ilvl w:val="0"/>
          <w:numId w:val="1"/>
        </w:numPr>
        <w:spacing w:line="100" w:lineRule="atLeast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Identification of new problems and assists in implementing changes to lower bad KPI’s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  <w:r w:rsidR="007B2E2B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</w:t>
      </w:r>
    </w:p>
    <w:p w14:paraId="632847F9" w14:textId="77777777" w:rsidR="002C172F" w:rsidRDefault="007B2E2B">
      <w:pPr>
        <w:numPr>
          <w:ilvl w:val="0"/>
          <w:numId w:val="1"/>
        </w:numPr>
        <w:spacing w:line="100" w:lineRule="atLeast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Including</w:t>
      </w:r>
      <w:r w:rsidR="002C172F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excellent writing and oral communication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1B5E0914" w14:textId="77777777" w:rsidR="002C172F" w:rsidRDefault="002C172F">
      <w:pPr>
        <w:numPr>
          <w:ilvl w:val="0"/>
          <w:numId w:val="1"/>
        </w:numPr>
        <w:spacing w:line="100" w:lineRule="atLeast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Currently Preparing for Red Hat Certified System Administ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r</w:t>
      </w: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ator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018F1425" w14:textId="5F120D63" w:rsidR="002C172F" w:rsidRPr="00651C0A" w:rsidRDefault="002C172F">
      <w:pPr>
        <w:numPr>
          <w:ilvl w:val="0"/>
          <w:numId w:val="1"/>
        </w:numPr>
        <w:spacing w:line="100" w:lineRule="atLeast"/>
        <w:rPr>
          <w:rFonts w:ascii="Libre Baskerville" w:eastAsia="Libre Baskerville" w:hAnsi="Libre Baskerville" w:cs="Libre Baskerville"/>
          <w:b/>
          <w:color w:val="000000"/>
          <w:sz w:val="22"/>
          <w:szCs w:val="22"/>
        </w:rPr>
      </w:pPr>
      <w:r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Currently Working on Microsoft Certified Azure Fundamentals</w:t>
      </w:r>
      <w:r w:rsidR="00286695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52986DF9" w14:textId="77777777" w:rsidR="00651C0A" w:rsidRDefault="00651C0A" w:rsidP="00651C0A">
      <w:pPr>
        <w:spacing w:line="100" w:lineRule="atLeast"/>
        <w:ind w:left="720"/>
        <w:rPr>
          <w:rFonts w:ascii="Libre Baskerville" w:eastAsia="Libre Baskerville" w:hAnsi="Libre Baskerville" w:cs="Libre Baskerville"/>
          <w:b/>
          <w:color w:val="000000"/>
          <w:sz w:val="22"/>
          <w:szCs w:val="22"/>
        </w:rPr>
      </w:pPr>
    </w:p>
    <w:p w14:paraId="690474AE" w14:textId="77777777" w:rsidR="002C172F" w:rsidRDefault="002C172F">
      <w:pPr>
        <w:spacing w:line="100" w:lineRule="atLeast"/>
        <w:ind w:left="720" w:hanging="360"/>
        <w:jc w:val="center"/>
        <w:rPr>
          <w:rFonts w:ascii="American Typewriter" w:eastAsia="Libre Baskerville" w:hAnsi="American Typewriter" w:cs="Libre Baskerville"/>
          <w:b/>
          <w:color w:val="000000"/>
          <w:sz w:val="30"/>
          <w:szCs w:val="30"/>
        </w:rPr>
      </w:pPr>
      <w:r>
        <w:rPr>
          <w:rFonts w:ascii="Libre Baskerville" w:eastAsia="Libre Baskerville" w:hAnsi="Libre Baskerville" w:cs="Libre Baskerville"/>
          <w:b/>
          <w:color w:val="000000"/>
          <w:sz w:val="22"/>
          <w:szCs w:val="22"/>
        </w:rPr>
        <w:t xml:space="preserve"> </w:t>
      </w:r>
      <w:r>
        <w:rPr>
          <w:rFonts w:ascii="Algerian" w:eastAsia="Algerian" w:hAnsi="Algerian" w:cs="Algerian"/>
          <w:smallCaps/>
          <w:sz w:val="28"/>
          <w:szCs w:val="28"/>
        </w:rPr>
        <w:t xml:space="preserve"> </w:t>
      </w:r>
    </w:p>
    <w:p w14:paraId="6AFD1B9D" w14:textId="77777777" w:rsidR="00E3790A" w:rsidRPr="00421F49" w:rsidRDefault="002C172F">
      <w:pPr>
        <w:spacing w:line="100" w:lineRule="atLeast"/>
        <w:rPr>
          <w:rFonts w:ascii="Arial Black" w:eastAsia="Libre Baskerville" w:hAnsi="Arial Black" w:cs="Libre Baskerville"/>
          <w:b/>
          <w:color w:val="000000"/>
          <w:sz w:val="28"/>
          <w:szCs w:val="28"/>
        </w:rPr>
      </w:pPr>
      <w:r w:rsidRPr="00421F49">
        <w:rPr>
          <w:rFonts w:ascii="Arial Black" w:eastAsia="Libre Baskerville" w:hAnsi="Arial Black" w:cs="Libre Baskerville"/>
          <w:b/>
          <w:color w:val="000000"/>
          <w:sz w:val="28"/>
          <w:szCs w:val="28"/>
        </w:rPr>
        <w:t>Skill Set</w:t>
      </w:r>
    </w:p>
    <w:p w14:paraId="0B194AA1" w14:textId="3B3562A1" w:rsidR="002C172F" w:rsidRDefault="002C172F">
      <w:pPr>
        <w:spacing w:line="100" w:lineRule="atLeast"/>
        <w:rPr>
          <w:rFonts w:ascii="American Typewriter" w:eastAsia="Libre Baskerville" w:hAnsi="American Typewriter" w:cs="Libre Baskerville"/>
          <w:b/>
          <w:bCs/>
          <w:color w:val="000000"/>
          <w:sz w:val="24"/>
          <w:szCs w:val="24"/>
        </w:rPr>
      </w:pPr>
      <w:r w:rsidRPr="00421F49">
        <w:rPr>
          <w:rFonts w:ascii="Arial Black" w:eastAsia="Libre Baskerville" w:hAnsi="Arial Black" w:cs="Libre Baskerville"/>
          <w:b/>
          <w:bCs/>
          <w:color w:val="000000"/>
          <w:sz w:val="24"/>
          <w:szCs w:val="24"/>
        </w:rPr>
        <w:t>Languages</w:t>
      </w:r>
      <w:r w:rsidRPr="00421F49">
        <w:rPr>
          <w:rFonts w:ascii="Arial Rounded MT Bold" w:eastAsia="Libre Baskerville" w:hAnsi="Arial Rounded MT Bold" w:cs="Libre Baskerville"/>
          <w:bCs/>
          <w:color w:val="000000"/>
          <w:sz w:val="24"/>
          <w:szCs w:val="24"/>
        </w:rPr>
        <w:t xml:space="preserve">: </w:t>
      </w:r>
      <w:r w:rsidR="00421F49" w:rsidRPr="00421F49">
        <w:rPr>
          <w:rFonts w:ascii="Arial Rounded MT Bold" w:eastAsia="Libre Baskerville" w:hAnsi="Arial Rounded MT Bold" w:cs="Arial"/>
          <w:bCs/>
          <w:color w:val="000000"/>
          <w:sz w:val="24"/>
          <w:szCs w:val="24"/>
        </w:rPr>
        <w:t xml:space="preserve"> </w:t>
      </w:r>
      <w:r w:rsidR="00421F49" w:rsidRPr="00421F49">
        <w:rPr>
          <w:rFonts w:ascii="Arial Rounded MT Bold" w:eastAsia="Libre Baskerville" w:hAnsi="Arial Rounded MT Bold" w:cs="Arial"/>
          <w:bCs/>
          <w:color w:val="000000"/>
          <w:sz w:val="24"/>
          <w:szCs w:val="24"/>
          <w:u w:val="single"/>
        </w:rPr>
        <w:t>React.JS, S</w:t>
      </w:r>
      <w:r w:rsidRPr="00421F49">
        <w:rPr>
          <w:rFonts w:ascii="Arial Rounded MT Bold" w:eastAsia="Libre Baskerville" w:hAnsi="Arial Rounded MT Bold" w:cs="Arial"/>
          <w:bCs/>
          <w:color w:val="000000"/>
          <w:sz w:val="24"/>
          <w:szCs w:val="24"/>
          <w:u w:val="single"/>
        </w:rPr>
        <w:t>wift, Objective-C, Java, Kotlin, C++, Python, JSON</w:t>
      </w:r>
    </w:p>
    <w:p w14:paraId="6450A7E0" w14:textId="77777777" w:rsidR="002C172F" w:rsidRDefault="002C172F">
      <w:pPr>
        <w:spacing w:line="100" w:lineRule="atLeast"/>
        <w:rPr>
          <w:rFonts w:ascii="American Typewriter" w:eastAsia="Libre Baskerville" w:hAnsi="American Typewriter" w:cs="Libre Baskerville"/>
          <w:b/>
          <w:bCs/>
          <w:color w:val="000000"/>
          <w:sz w:val="24"/>
          <w:szCs w:val="24"/>
        </w:rPr>
      </w:pPr>
      <w:r w:rsidRPr="00421F49">
        <w:rPr>
          <w:rFonts w:ascii="Arial Black" w:eastAsia="Libre Baskerville" w:hAnsi="Arial Black" w:cs="Libre Baskerville"/>
          <w:b/>
          <w:bCs/>
          <w:color w:val="000000"/>
          <w:sz w:val="24"/>
          <w:szCs w:val="24"/>
        </w:rPr>
        <w:t>iOS Technologies</w:t>
      </w:r>
      <w:r>
        <w:rPr>
          <w:rFonts w:ascii="American Typewriter" w:eastAsia="Libre Baskerville" w:hAnsi="American Typewriter" w:cs="Libre Baskerville"/>
          <w:bCs/>
          <w:color w:val="000000"/>
          <w:sz w:val="24"/>
          <w:szCs w:val="24"/>
        </w:rPr>
        <w:t xml:space="preserve">: </w:t>
      </w:r>
      <w:r w:rsidRPr="00421F49">
        <w:rPr>
          <w:rFonts w:ascii="Arial" w:eastAsia="Libre Baskerville" w:hAnsi="Arial" w:cs="Arial"/>
          <w:bCs/>
          <w:color w:val="000000"/>
          <w:sz w:val="24"/>
          <w:szCs w:val="24"/>
        </w:rPr>
        <w:t xml:space="preserve">Cocoa Touch, Cora Data, </w:t>
      </w:r>
      <w:proofErr w:type="spellStart"/>
      <w:r w:rsidRPr="00421F49">
        <w:rPr>
          <w:rFonts w:ascii="Arial" w:eastAsia="Libre Baskerville" w:hAnsi="Arial" w:cs="Arial"/>
          <w:bCs/>
          <w:color w:val="000000"/>
          <w:sz w:val="24"/>
          <w:szCs w:val="24"/>
        </w:rPr>
        <w:t>URLSession</w:t>
      </w:r>
      <w:proofErr w:type="spellEnd"/>
      <w:r w:rsidRPr="00421F49">
        <w:rPr>
          <w:rFonts w:ascii="Arial" w:eastAsia="Libre Baskerville" w:hAnsi="Arial" w:cs="Arial"/>
          <w:bCs/>
          <w:color w:val="000000"/>
          <w:sz w:val="24"/>
          <w:szCs w:val="24"/>
        </w:rPr>
        <w:t xml:space="preserve">, </w:t>
      </w:r>
      <w:proofErr w:type="spellStart"/>
      <w:r w:rsidRPr="00421F49">
        <w:rPr>
          <w:rFonts w:ascii="Arial" w:eastAsia="Libre Baskerville" w:hAnsi="Arial" w:cs="Arial"/>
          <w:bCs/>
          <w:color w:val="000000"/>
          <w:sz w:val="24"/>
          <w:szCs w:val="24"/>
        </w:rPr>
        <w:t>MapKit</w:t>
      </w:r>
      <w:proofErr w:type="spellEnd"/>
      <w:r w:rsidRPr="00421F49">
        <w:rPr>
          <w:rFonts w:ascii="Arial" w:eastAsia="Libre Baskerville" w:hAnsi="Arial" w:cs="Arial"/>
          <w:bCs/>
          <w:color w:val="000000"/>
          <w:sz w:val="24"/>
          <w:szCs w:val="24"/>
        </w:rPr>
        <w:t xml:space="preserve">, </w:t>
      </w:r>
      <w:proofErr w:type="spellStart"/>
      <w:r w:rsidRPr="00421F49">
        <w:rPr>
          <w:rFonts w:ascii="Arial" w:eastAsia="Libre Baskerville" w:hAnsi="Arial" w:cs="Arial"/>
          <w:bCs/>
          <w:color w:val="000000"/>
          <w:sz w:val="24"/>
          <w:szCs w:val="24"/>
        </w:rPr>
        <w:t>UIKit</w:t>
      </w:r>
      <w:proofErr w:type="spellEnd"/>
    </w:p>
    <w:p w14:paraId="05452EB8" w14:textId="030DAFF2" w:rsidR="002C172F" w:rsidRDefault="002C172F">
      <w:pPr>
        <w:spacing w:line="100" w:lineRule="atLeast"/>
        <w:rPr>
          <w:rFonts w:ascii="American Typewriter" w:eastAsia="Libre Baskerville" w:hAnsi="American Typewriter" w:cs="Libre Baskerville"/>
          <w:b/>
          <w:bCs/>
          <w:color w:val="000000"/>
          <w:sz w:val="24"/>
          <w:szCs w:val="24"/>
        </w:rPr>
      </w:pPr>
      <w:r w:rsidRPr="00421F49">
        <w:rPr>
          <w:rFonts w:ascii="Arial Black" w:eastAsia="Libre Baskerville" w:hAnsi="Arial Black" w:cs="Libre Baskerville"/>
          <w:b/>
          <w:bCs/>
          <w:color w:val="000000"/>
          <w:sz w:val="24"/>
          <w:szCs w:val="24"/>
        </w:rPr>
        <w:t>Software</w:t>
      </w:r>
      <w:r>
        <w:rPr>
          <w:rFonts w:ascii="American Typewriter" w:eastAsia="Libre Baskerville" w:hAnsi="American Typewriter" w:cs="Libre Baskerville"/>
          <w:b/>
          <w:bCs/>
          <w:color w:val="000000"/>
          <w:sz w:val="24"/>
          <w:szCs w:val="24"/>
        </w:rPr>
        <w:t xml:space="preserve">: </w:t>
      </w:r>
      <w:r w:rsidRPr="00421F49">
        <w:rPr>
          <w:rFonts w:ascii="Arial" w:eastAsia="Libre Baskerville" w:hAnsi="Arial" w:cs="Arial"/>
          <w:i/>
          <w:iCs/>
          <w:color w:val="000000"/>
          <w:sz w:val="24"/>
          <w:szCs w:val="24"/>
        </w:rPr>
        <w:t>Linux OS, Red Hat</w:t>
      </w:r>
      <w:r w:rsidRPr="00421F49">
        <w:rPr>
          <w:rFonts w:ascii="Arial" w:eastAsia="Libre Baskerville" w:hAnsi="Arial" w:cs="Arial"/>
          <w:b/>
          <w:bCs/>
          <w:color w:val="000000"/>
          <w:sz w:val="24"/>
          <w:szCs w:val="24"/>
        </w:rPr>
        <w:t xml:space="preserve">, </w:t>
      </w:r>
      <w:r w:rsidRPr="00421F49">
        <w:rPr>
          <w:rFonts w:ascii="Arial" w:eastAsia="Libre Baskerville" w:hAnsi="Arial" w:cs="Arial"/>
          <w:color w:val="000000"/>
          <w:sz w:val="24"/>
          <w:szCs w:val="24"/>
        </w:rPr>
        <w:t xml:space="preserve">CentOS, Fedora, </w:t>
      </w:r>
      <w:proofErr w:type="spellStart"/>
      <w:r w:rsidRPr="00421F49">
        <w:rPr>
          <w:rFonts w:ascii="Arial" w:eastAsia="Libre Baskerville" w:hAnsi="Arial" w:cs="Arial"/>
          <w:color w:val="000000"/>
          <w:sz w:val="24"/>
          <w:szCs w:val="24"/>
        </w:rPr>
        <w:t>Suse</w:t>
      </w:r>
      <w:proofErr w:type="spellEnd"/>
      <w:r w:rsidRPr="00421F49">
        <w:rPr>
          <w:rFonts w:ascii="Arial" w:eastAsia="Libre Baskerville" w:hAnsi="Arial" w:cs="Arial"/>
          <w:color w:val="000000"/>
          <w:sz w:val="24"/>
          <w:szCs w:val="24"/>
        </w:rPr>
        <w:t>, Debian, MS Access</w:t>
      </w:r>
    </w:p>
    <w:p w14:paraId="4A1E035D" w14:textId="77777777" w:rsidR="002C172F" w:rsidRDefault="002C172F">
      <w:pPr>
        <w:spacing w:line="100" w:lineRule="atLeast"/>
        <w:rPr>
          <w:rFonts w:ascii="American Typewriter" w:eastAsia="Libre Baskerville" w:hAnsi="American Typewriter" w:cs="Libre Baskerville"/>
          <w:b/>
          <w:bCs/>
          <w:color w:val="000000"/>
          <w:sz w:val="24"/>
          <w:szCs w:val="24"/>
        </w:rPr>
      </w:pPr>
      <w:r w:rsidRPr="00421F49">
        <w:rPr>
          <w:rFonts w:ascii="Arial Black" w:eastAsia="Libre Baskerville" w:hAnsi="Arial Black" w:cs="Libre Baskerville"/>
          <w:b/>
          <w:bCs/>
          <w:color w:val="000000"/>
          <w:sz w:val="24"/>
          <w:szCs w:val="24"/>
        </w:rPr>
        <w:t>Web Technologies</w:t>
      </w:r>
      <w:r>
        <w:rPr>
          <w:rFonts w:ascii="American Typewriter" w:eastAsia="Libre Baskerville" w:hAnsi="American Typewriter" w:cs="Libre Baskerville"/>
          <w:bCs/>
          <w:color w:val="000000"/>
          <w:sz w:val="24"/>
          <w:szCs w:val="24"/>
        </w:rPr>
        <w:t xml:space="preserve">: </w:t>
      </w:r>
      <w:r w:rsidRPr="00421F49">
        <w:rPr>
          <w:rFonts w:ascii="Arial" w:eastAsia="Libre Baskerville" w:hAnsi="Arial" w:cs="Arial"/>
          <w:bCs/>
          <w:color w:val="000000"/>
          <w:sz w:val="24"/>
          <w:szCs w:val="24"/>
        </w:rPr>
        <w:t>HTML, HTML5, CSS, CSS3, Bootstrap, React, Python</w:t>
      </w:r>
    </w:p>
    <w:p w14:paraId="7C73DB4D" w14:textId="77777777" w:rsidR="002C172F" w:rsidRDefault="002C172F">
      <w:pPr>
        <w:spacing w:line="100" w:lineRule="atLeast"/>
        <w:rPr>
          <w:rFonts w:ascii="American Typewriter" w:eastAsia="Libre Baskerville" w:hAnsi="American Typewriter" w:cs="Libre Baskerville"/>
          <w:b/>
          <w:bCs/>
          <w:color w:val="000000"/>
          <w:sz w:val="24"/>
          <w:szCs w:val="24"/>
        </w:rPr>
      </w:pPr>
      <w:r w:rsidRPr="00421F49">
        <w:rPr>
          <w:rFonts w:ascii="Arial Black" w:eastAsia="Libre Baskerville" w:hAnsi="Arial Black" w:cs="Libre Baskerville"/>
          <w:b/>
          <w:bCs/>
          <w:color w:val="000000"/>
          <w:sz w:val="24"/>
          <w:szCs w:val="24"/>
        </w:rPr>
        <w:t>Development Tools</w:t>
      </w:r>
      <w:r>
        <w:rPr>
          <w:rFonts w:ascii="American Typewriter" w:eastAsia="Libre Baskerville" w:hAnsi="American Typewriter" w:cs="Libre Baskerville"/>
          <w:bCs/>
          <w:color w:val="000000"/>
          <w:sz w:val="24"/>
          <w:szCs w:val="24"/>
        </w:rPr>
        <w:t xml:space="preserve">: </w:t>
      </w:r>
      <w:r w:rsidRPr="00421F49">
        <w:rPr>
          <w:rFonts w:ascii="Arial" w:eastAsia="Libre Baskerville" w:hAnsi="Arial" w:cs="Arial"/>
          <w:bCs/>
          <w:color w:val="000000"/>
          <w:sz w:val="24"/>
          <w:szCs w:val="24"/>
        </w:rPr>
        <w:t>XCode, Android Studio, AWS, Git, GitHub, Bitbucket</w:t>
      </w:r>
    </w:p>
    <w:p w14:paraId="03B114FC" w14:textId="3BAFB726" w:rsidR="002C172F" w:rsidRDefault="002C172F">
      <w:pPr>
        <w:rPr>
          <w:rFonts w:ascii="American Typewriter" w:eastAsia="Libre Baskerville" w:hAnsi="American Typewriter" w:cs="Libre Baskerville"/>
          <w:bCs/>
          <w:color w:val="000000"/>
          <w:sz w:val="24"/>
          <w:szCs w:val="24"/>
        </w:rPr>
      </w:pPr>
      <w:r w:rsidRPr="00421F49">
        <w:rPr>
          <w:rFonts w:ascii="Arial Black" w:eastAsia="Libre Baskerville" w:hAnsi="Arial Black" w:cs="Libre Baskerville"/>
          <w:b/>
          <w:bCs/>
          <w:color w:val="000000"/>
          <w:sz w:val="24"/>
          <w:szCs w:val="24"/>
        </w:rPr>
        <w:t>User Interface Tools</w:t>
      </w:r>
      <w:r>
        <w:rPr>
          <w:rFonts w:ascii="American Typewriter" w:eastAsia="Libre Baskerville" w:hAnsi="American Typewriter" w:cs="Libre Baskerville"/>
          <w:bCs/>
          <w:color w:val="000000"/>
          <w:sz w:val="24"/>
          <w:szCs w:val="24"/>
        </w:rPr>
        <w:t xml:space="preserve">: </w:t>
      </w:r>
      <w:r w:rsidRPr="00421F49">
        <w:rPr>
          <w:rFonts w:ascii="Arial" w:eastAsia="Libre Baskerville" w:hAnsi="Arial" w:cs="Arial"/>
          <w:color w:val="000000"/>
          <w:sz w:val="24"/>
          <w:szCs w:val="24"/>
        </w:rPr>
        <w:t>Visio, Figma</w:t>
      </w:r>
      <w:r w:rsidR="00651C0A" w:rsidRPr="00421F49">
        <w:rPr>
          <w:rFonts w:ascii="Arial" w:eastAsia="Libre Baskerville" w:hAnsi="Arial" w:cs="Arial"/>
          <w:color w:val="000000"/>
          <w:sz w:val="24"/>
          <w:szCs w:val="24"/>
        </w:rPr>
        <w:t>,</w:t>
      </w:r>
      <w:r w:rsidRPr="00421F49">
        <w:rPr>
          <w:rFonts w:ascii="Arial" w:eastAsia="Libre Baskerville" w:hAnsi="Arial" w:cs="Arial"/>
          <w:color w:val="000000"/>
          <w:sz w:val="24"/>
          <w:szCs w:val="24"/>
        </w:rPr>
        <w:t xml:space="preserve"> overall 4 Years of experience in User Interface Design</w:t>
      </w:r>
    </w:p>
    <w:p w14:paraId="7F3A31D5" w14:textId="77777777" w:rsidR="00651C0A" w:rsidRDefault="00651C0A">
      <w:pPr>
        <w:spacing w:line="100" w:lineRule="atLeast"/>
        <w:rPr>
          <w:rFonts w:ascii="American Typewriter" w:eastAsia="Libre Baskerville" w:hAnsi="American Typewriter" w:cs="Libre Baskerville"/>
          <w:bCs/>
          <w:color w:val="000000"/>
          <w:sz w:val="24"/>
          <w:szCs w:val="24"/>
        </w:rPr>
      </w:pPr>
    </w:p>
    <w:p w14:paraId="69482AF9" w14:textId="3111496A" w:rsidR="002C172F" w:rsidRPr="00421F49" w:rsidRDefault="002C172F">
      <w:pPr>
        <w:spacing w:line="100" w:lineRule="atLeast"/>
        <w:rPr>
          <w:rFonts w:ascii="Arial Black" w:eastAsia="Libre Baskerville" w:hAnsi="Arial Black" w:cs="Libre Baskerville"/>
          <w:b/>
          <w:color w:val="000000"/>
          <w:sz w:val="28"/>
          <w:szCs w:val="28"/>
        </w:rPr>
      </w:pPr>
      <w:r w:rsidRPr="00421F49">
        <w:rPr>
          <w:rFonts w:ascii="Arial Black" w:eastAsia="Libre Baskerville" w:hAnsi="Arial Black" w:cs="Libre Baskerville"/>
          <w:b/>
          <w:color w:val="000000"/>
          <w:sz w:val="28"/>
          <w:szCs w:val="28"/>
        </w:rPr>
        <w:t>Experience</w:t>
      </w:r>
    </w:p>
    <w:p w14:paraId="10A58447" w14:textId="77777777" w:rsidR="002A1BAA" w:rsidRPr="00421F49" w:rsidRDefault="002C172F" w:rsidP="002A1BAA">
      <w:pPr>
        <w:rPr>
          <w:rFonts w:ascii="Arial" w:eastAsia="Libre Baskerville" w:hAnsi="Arial" w:cs="Arial"/>
          <w:b/>
          <w:sz w:val="24"/>
          <w:szCs w:val="24"/>
        </w:rPr>
      </w:pPr>
      <w:proofErr w:type="spellStart"/>
      <w:r w:rsidRPr="00421F49">
        <w:rPr>
          <w:rFonts w:ascii="Arial" w:eastAsia="Libre Baskerville" w:hAnsi="Arial" w:cs="Arial"/>
          <w:bCs/>
          <w:color w:val="000000"/>
          <w:sz w:val="24"/>
          <w:szCs w:val="24"/>
          <w:u w:val="single"/>
        </w:rPr>
        <w:t>C</w:t>
      </w:r>
      <w:r w:rsidRPr="00421F49">
        <w:rPr>
          <w:rFonts w:ascii="Arial" w:eastAsia="Libre Baskerville" w:hAnsi="Arial" w:cs="Arial"/>
          <w:bCs/>
          <w:sz w:val="24"/>
          <w:szCs w:val="24"/>
          <w:u w:val="single"/>
        </w:rPr>
        <w:t>SLPlasma</w:t>
      </w:r>
      <w:proofErr w:type="spellEnd"/>
      <w:r w:rsidRPr="00421F49">
        <w:rPr>
          <w:rFonts w:ascii="Arial" w:eastAsia="Libre Baskerville" w:hAnsi="Arial" w:cs="Arial"/>
          <w:bCs/>
          <w:sz w:val="24"/>
          <w:szCs w:val="24"/>
          <w:u w:val="single"/>
        </w:rPr>
        <w:t>, Chicago Illinois</w:t>
      </w:r>
      <w:r w:rsidRPr="00421F49">
        <w:rPr>
          <w:rFonts w:ascii="Arial" w:eastAsia="Libre Baskerville" w:hAnsi="Arial" w:cs="Arial"/>
          <w:bCs/>
          <w:sz w:val="24"/>
          <w:szCs w:val="24"/>
        </w:rPr>
        <w:t xml:space="preserve">                                                      </w:t>
      </w:r>
      <w:r w:rsidR="00530D9E" w:rsidRPr="00421F49">
        <w:rPr>
          <w:rFonts w:ascii="Arial" w:eastAsia="Libre Baskerville" w:hAnsi="Arial" w:cs="Arial"/>
          <w:bCs/>
          <w:sz w:val="24"/>
          <w:szCs w:val="24"/>
        </w:rPr>
        <w:t xml:space="preserve">                 </w:t>
      </w:r>
      <w:r w:rsidRPr="00421F49">
        <w:rPr>
          <w:rFonts w:ascii="Arial" w:eastAsia="Libre Baskerville" w:hAnsi="Arial" w:cs="Arial"/>
          <w:bCs/>
          <w:sz w:val="24"/>
          <w:szCs w:val="24"/>
        </w:rPr>
        <w:t xml:space="preserve"> July 2002 </w:t>
      </w:r>
      <w:r w:rsidR="002A1BAA" w:rsidRPr="00421F49">
        <w:rPr>
          <w:rFonts w:ascii="Arial" w:eastAsia="Libre Baskerville" w:hAnsi="Arial" w:cs="Arial"/>
          <w:bCs/>
          <w:sz w:val="24"/>
          <w:szCs w:val="24"/>
        </w:rPr>
        <w:t>–</w:t>
      </w:r>
      <w:r w:rsidRPr="00421F49">
        <w:rPr>
          <w:rFonts w:ascii="Arial" w:eastAsia="Libre Baskerville" w:hAnsi="Arial" w:cs="Arial"/>
          <w:bCs/>
          <w:sz w:val="24"/>
          <w:szCs w:val="24"/>
        </w:rPr>
        <w:t xml:space="preserve"> Current</w:t>
      </w:r>
    </w:p>
    <w:p w14:paraId="38D047E6" w14:textId="77777777" w:rsidR="002A1BAA" w:rsidRPr="00421F49" w:rsidRDefault="002A1BAA" w:rsidP="002A1BAA">
      <w:pPr>
        <w:numPr>
          <w:ilvl w:val="0"/>
          <w:numId w:val="8"/>
        </w:numPr>
        <w:rPr>
          <w:rFonts w:ascii="Arial" w:eastAsia="Libre Baskerville" w:hAnsi="Arial" w:cs="Arial"/>
          <w:b/>
          <w:color w:val="000000"/>
          <w:sz w:val="24"/>
          <w:szCs w:val="24"/>
        </w:rPr>
      </w:pPr>
      <w:r w:rsidRPr="00421F49">
        <w:rPr>
          <w:rFonts w:ascii="Arial" w:eastAsia="Libre Baskerville" w:hAnsi="Arial" w:cs="Arial"/>
          <w:sz w:val="24"/>
          <w:szCs w:val="24"/>
        </w:rPr>
        <w:t xml:space="preserve">Quality Assurance contact – Quality Analyst in Medical Manufacturing </w:t>
      </w:r>
      <w:r w:rsidR="00530D9E" w:rsidRPr="00421F49">
        <w:rPr>
          <w:rFonts w:ascii="Arial" w:eastAsia="Libre Baskerville" w:hAnsi="Arial" w:cs="Arial"/>
          <w:sz w:val="24"/>
          <w:szCs w:val="24"/>
        </w:rPr>
        <w:t xml:space="preserve">for </w:t>
      </w:r>
      <w:r w:rsidRPr="00421F49">
        <w:rPr>
          <w:rFonts w:ascii="Arial" w:eastAsia="Libre Baskerville" w:hAnsi="Arial" w:cs="Arial"/>
          <w:sz w:val="24"/>
          <w:szCs w:val="24"/>
        </w:rPr>
        <w:t>1</w:t>
      </w:r>
      <w:r w:rsidR="00286695" w:rsidRPr="00421F49">
        <w:rPr>
          <w:rFonts w:ascii="Arial" w:eastAsia="Libre Baskerville" w:hAnsi="Arial" w:cs="Arial"/>
          <w:sz w:val="24"/>
          <w:szCs w:val="24"/>
        </w:rPr>
        <w:t>8</w:t>
      </w:r>
      <w:r w:rsidRPr="00421F49">
        <w:rPr>
          <w:rFonts w:ascii="Arial" w:eastAsia="Libre Baskerville" w:hAnsi="Arial" w:cs="Arial"/>
          <w:sz w:val="24"/>
          <w:szCs w:val="24"/>
        </w:rPr>
        <w:t xml:space="preserve"> years</w:t>
      </w:r>
      <w:r w:rsidR="00286695" w:rsidRPr="00421F49">
        <w:rPr>
          <w:rFonts w:ascii="Arial" w:eastAsia="Libre Baskerville" w:hAnsi="Arial" w:cs="Arial"/>
          <w:sz w:val="24"/>
          <w:szCs w:val="24"/>
        </w:rPr>
        <w:t>.</w:t>
      </w:r>
    </w:p>
    <w:p w14:paraId="29630D8F" w14:textId="77777777" w:rsidR="00530D9E" w:rsidRPr="00421F49" w:rsidRDefault="00530D9E" w:rsidP="002A1BAA">
      <w:pPr>
        <w:numPr>
          <w:ilvl w:val="0"/>
          <w:numId w:val="8"/>
        </w:numPr>
        <w:rPr>
          <w:rFonts w:ascii="Arial" w:eastAsia="Libre Baskerville" w:hAnsi="Arial" w:cs="Arial"/>
          <w:b/>
          <w:color w:val="000000"/>
          <w:sz w:val="24"/>
          <w:szCs w:val="24"/>
        </w:rPr>
      </w:pPr>
      <w:r w:rsidRPr="00421F49">
        <w:rPr>
          <w:rFonts w:ascii="Arial" w:eastAsia="Libre Baskerville" w:hAnsi="Arial" w:cs="Arial"/>
          <w:sz w:val="24"/>
          <w:szCs w:val="24"/>
        </w:rPr>
        <w:t>Currently use FDA title 21 Regulations of Plasma Manufacturing Industry</w:t>
      </w:r>
    </w:p>
    <w:p w14:paraId="580BF9F8" w14:textId="77777777" w:rsidR="00286695" w:rsidRPr="00421F49" w:rsidRDefault="00286695" w:rsidP="00286695">
      <w:pPr>
        <w:numPr>
          <w:ilvl w:val="0"/>
          <w:numId w:val="8"/>
        </w:numPr>
        <w:rPr>
          <w:rFonts w:ascii="Arial" w:eastAsia="Libre Baskerville" w:hAnsi="Arial" w:cs="Arial"/>
          <w:b/>
          <w:color w:val="000000"/>
          <w:sz w:val="24"/>
          <w:szCs w:val="24"/>
        </w:rPr>
      </w:pPr>
      <w:r w:rsidRPr="00421F49">
        <w:rPr>
          <w:rFonts w:ascii="Arial" w:eastAsia="Libre Baskerville" w:hAnsi="Arial" w:cs="Arial"/>
          <w:sz w:val="24"/>
          <w:szCs w:val="24"/>
        </w:rPr>
        <w:t xml:space="preserve">Problem resolution root cause analysis &amp; </w:t>
      </w:r>
      <w:r w:rsidRPr="00421F49">
        <w:rPr>
          <w:rFonts w:ascii="Arial" w:eastAsia="Courier New" w:hAnsi="Arial" w:cs="Arial"/>
          <w:sz w:val="24"/>
          <w:szCs w:val="24"/>
        </w:rPr>
        <w:t>Six Sigma process improvement coordinator.</w:t>
      </w:r>
    </w:p>
    <w:p w14:paraId="5E8182D2" w14:textId="77777777" w:rsidR="00286695" w:rsidRPr="00421F49" w:rsidRDefault="00286695" w:rsidP="002A1BAA">
      <w:pPr>
        <w:numPr>
          <w:ilvl w:val="0"/>
          <w:numId w:val="8"/>
        </w:numPr>
        <w:rPr>
          <w:rFonts w:ascii="Arial" w:eastAsia="Libre Baskerville" w:hAnsi="Arial" w:cs="Arial"/>
          <w:b/>
          <w:color w:val="000000"/>
          <w:sz w:val="24"/>
          <w:szCs w:val="24"/>
        </w:rPr>
      </w:pPr>
      <w:r w:rsidRPr="00421F49">
        <w:rPr>
          <w:rFonts w:ascii="Arial" w:eastAsia="Libre Baskerville" w:hAnsi="Arial" w:cs="Arial"/>
          <w:bCs/>
          <w:color w:val="000000"/>
          <w:sz w:val="24"/>
          <w:szCs w:val="24"/>
        </w:rPr>
        <w:t>Created and revised SOP’s, checklist and job aids that resulted in process consistency and reduced errors.</w:t>
      </w:r>
    </w:p>
    <w:p w14:paraId="2984A96D" w14:textId="77777777" w:rsidR="002A1BAA" w:rsidRPr="00421F49" w:rsidRDefault="002A1BAA" w:rsidP="002A1BAA">
      <w:pPr>
        <w:numPr>
          <w:ilvl w:val="0"/>
          <w:numId w:val="8"/>
        </w:numPr>
        <w:rPr>
          <w:rFonts w:ascii="Arial" w:eastAsia="Libre Baskerville" w:hAnsi="Arial" w:cs="Arial"/>
          <w:b/>
          <w:color w:val="000000"/>
          <w:sz w:val="24"/>
          <w:szCs w:val="24"/>
        </w:rPr>
      </w:pPr>
      <w:r w:rsidRPr="00421F49">
        <w:rPr>
          <w:rFonts w:ascii="Arial" w:eastAsia="Courier New" w:hAnsi="Arial" w:cs="Arial"/>
          <w:sz w:val="24"/>
          <w:szCs w:val="24"/>
        </w:rPr>
        <w:t>Crafted new organizational strategies that served to optimize production levels</w:t>
      </w:r>
      <w:r w:rsidR="00286695" w:rsidRPr="00421F49">
        <w:rPr>
          <w:rFonts w:ascii="Arial" w:eastAsia="Courier New" w:hAnsi="Arial" w:cs="Arial"/>
          <w:sz w:val="24"/>
          <w:szCs w:val="24"/>
        </w:rPr>
        <w:t>.</w:t>
      </w:r>
    </w:p>
    <w:p w14:paraId="61648D18" w14:textId="77777777" w:rsidR="002A1BAA" w:rsidRPr="00421F49" w:rsidRDefault="002A1BAA" w:rsidP="002A1BAA">
      <w:pPr>
        <w:numPr>
          <w:ilvl w:val="0"/>
          <w:numId w:val="8"/>
        </w:numPr>
        <w:rPr>
          <w:rFonts w:ascii="Arial" w:eastAsia="Libre Baskerville" w:hAnsi="Arial" w:cs="Arial"/>
          <w:b/>
          <w:color w:val="000000"/>
          <w:sz w:val="24"/>
          <w:szCs w:val="24"/>
        </w:rPr>
      </w:pPr>
      <w:r w:rsidRPr="00421F49">
        <w:rPr>
          <w:rFonts w:ascii="Arial" w:eastAsia="Libre Baskerville" w:hAnsi="Arial" w:cs="Arial"/>
          <w:bCs/>
          <w:i/>
          <w:iCs/>
          <w:color w:val="000000"/>
          <w:sz w:val="24"/>
          <w:szCs w:val="24"/>
        </w:rPr>
        <w:t>Reviews and implements new regulations issued from OFFICE OF REGULATORY AFFAIRS</w:t>
      </w:r>
      <w:r w:rsidR="00286695" w:rsidRPr="00421F49">
        <w:rPr>
          <w:rFonts w:ascii="Arial" w:eastAsia="Libre Baskerville" w:hAnsi="Arial" w:cs="Arial"/>
          <w:bCs/>
          <w:i/>
          <w:iCs/>
          <w:color w:val="000000"/>
          <w:sz w:val="24"/>
          <w:szCs w:val="24"/>
        </w:rPr>
        <w:t>.</w:t>
      </w:r>
    </w:p>
    <w:p w14:paraId="6985AB08" w14:textId="77777777" w:rsidR="002A1BAA" w:rsidRPr="00421F49" w:rsidRDefault="002A1BAA" w:rsidP="002A1BAA">
      <w:pPr>
        <w:numPr>
          <w:ilvl w:val="0"/>
          <w:numId w:val="8"/>
        </w:numPr>
        <w:rPr>
          <w:rFonts w:ascii="Arial" w:eastAsia="Libre Baskerville" w:hAnsi="Arial" w:cs="Arial"/>
          <w:b/>
          <w:color w:val="000000"/>
          <w:sz w:val="24"/>
          <w:szCs w:val="24"/>
        </w:rPr>
      </w:pPr>
      <w:r w:rsidRPr="00421F49">
        <w:rPr>
          <w:rFonts w:ascii="Arial" w:eastAsia="Libre Baskerville" w:hAnsi="Arial" w:cs="Arial"/>
          <w:color w:val="000000"/>
          <w:sz w:val="24"/>
          <w:szCs w:val="24"/>
        </w:rPr>
        <w:t xml:space="preserve">Advised and guided </w:t>
      </w:r>
      <w:r w:rsidR="009B7AEC" w:rsidRPr="00421F49">
        <w:rPr>
          <w:rFonts w:ascii="Arial" w:eastAsia="Libre Baskerville" w:hAnsi="Arial" w:cs="Arial"/>
          <w:color w:val="000000"/>
          <w:sz w:val="24"/>
          <w:szCs w:val="24"/>
        </w:rPr>
        <w:t>staff</w:t>
      </w:r>
      <w:r w:rsidRPr="00421F49">
        <w:rPr>
          <w:rFonts w:ascii="Arial" w:eastAsia="Libre Baskerville" w:hAnsi="Arial" w:cs="Arial"/>
          <w:color w:val="000000"/>
          <w:sz w:val="24"/>
          <w:szCs w:val="24"/>
        </w:rPr>
        <w:t xml:space="preserve"> to </w:t>
      </w:r>
      <w:r w:rsidR="009B7AEC" w:rsidRPr="00421F49">
        <w:rPr>
          <w:rFonts w:ascii="Arial" w:eastAsia="Libre Baskerville" w:hAnsi="Arial" w:cs="Arial"/>
          <w:color w:val="000000"/>
          <w:sz w:val="24"/>
          <w:szCs w:val="24"/>
        </w:rPr>
        <w:t>resolve</w:t>
      </w:r>
      <w:r w:rsidRPr="00421F49">
        <w:rPr>
          <w:rFonts w:ascii="Arial" w:eastAsia="Libre Baskerville" w:hAnsi="Arial" w:cs="Arial"/>
          <w:color w:val="000000"/>
          <w:sz w:val="24"/>
          <w:szCs w:val="24"/>
        </w:rPr>
        <w:t xml:space="preserve"> technical problems</w:t>
      </w:r>
      <w:r w:rsidR="009B7AEC" w:rsidRPr="00421F49">
        <w:rPr>
          <w:rFonts w:ascii="Arial" w:eastAsia="Libre Baskerville" w:hAnsi="Arial" w:cs="Arial"/>
          <w:color w:val="000000"/>
          <w:sz w:val="24"/>
          <w:szCs w:val="24"/>
        </w:rPr>
        <w:t xml:space="preserve"> and new member onboarding</w:t>
      </w:r>
      <w:r w:rsidR="00286695" w:rsidRPr="00421F49">
        <w:rPr>
          <w:rFonts w:ascii="Arial" w:eastAsia="Libre Baskerville" w:hAnsi="Arial" w:cs="Arial"/>
          <w:color w:val="000000"/>
          <w:sz w:val="24"/>
          <w:szCs w:val="24"/>
        </w:rPr>
        <w:t>.</w:t>
      </w:r>
    </w:p>
    <w:p w14:paraId="47FF3F87" w14:textId="77777777" w:rsidR="009B7AEC" w:rsidRPr="00421F49" w:rsidRDefault="009B7AEC" w:rsidP="002A1BAA">
      <w:pPr>
        <w:numPr>
          <w:ilvl w:val="0"/>
          <w:numId w:val="8"/>
        </w:numPr>
        <w:rPr>
          <w:rFonts w:ascii="Arial" w:eastAsia="Libre Baskerville" w:hAnsi="Arial" w:cs="Arial"/>
          <w:b/>
          <w:color w:val="000000"/>
          <w:sz w:val="24"/>
          <w:szCs w:val="24"/>
        </w:rPr>
      </w:pPr>
      <w:r w:rsidRPr="00421F49">
        <w:rPr>
          <w:rFonts w:ascii="Arial" w:eastAsia="Courier New" w:hAnsi="Arial" w:cs="Arial"/>
          <w:sz w:val="24"/>
          <w:szCs w:val="24"/>
        </w:rPr>
        <w:t>Guaranteed a positive experience across the board for donors and outside vendors</w:t>
      </w:r>
      <w:r w:rsidR="00286695" w:rsidRPr="00421F49">
        <w:rPr>
          <w:rFonts w:ascii="Arial" w:eastAsia="Courier New" w:hAnsi="Arial" w:cs="Arial"/>
          <w:sz w:val="24"/>
          <w:szCs w:val="24"/>
        </w:rPr>
        <w:t>.</w:t>
      </w:r>
    </w:p>
    <w:p w14:paraId="2634EDEB" w14:textId="77777777" w:rsidR="009B7AEC" w:rsidRPr="00421F49" w:rsidRDefault="009B7AEC" w:rsidP="002A1BAA">
      <w:pPr>
        <w:numPr>
          <w:ilvl w:val="0"/>
          <w:numId w:val="8"/>
        </w:numPr>
        <w:rPr>
          <w:rFonts w:ascii="Arial" w:eastAsia="Libre Baskerville" w:hAnsi="Arial" w:cs="Arial"/>
          <w:b/>
          <w:color w:val="000000"/>
          <w:sz w:val="24"/>
          <w:szCs w:val="24"/>
        </w:rPr>
      </w:pPr>
      <w:r w:rsidRPr="00421F49">
        <w:rPr>
          <w:rFonts w:ascii="Arial" w:eastAsia="Courier New" w:hAnsi="Arial" w:cs="Arial"/>
          <w:sz w:val="24"/>
          <w:szCs w:val="24"/>
        </w:rPr>
        <w:t>Hosted outside inquiries from external vendor audits to corporate internal audits</w:t>
      </w:r>
      <w:r w:rsidR="00286695" w:rsidRPr="00421F49">
        <w:rPr>
          <w:rFonts w:ascii="Arial" w:eastAsia="Courier New" w:hAnsi="Arial" w:cs="Arial"/>
          <w:sz w:val="24"/>
          <w:szCs w:val="24"/>
        </w:rPr>
        <w:t>.</w:t>
      </w:r>
    </w:p>
    <w:p w14:paraId="57981BF9" w14:textId="77777777" w:rsidR="009B7AEC" w:rsidRPr="00421F49" w:rsidRDefault="009B7AEC" w:rsidP="002A1BAA">
      <w:pPr>
        <w:numPr>
          <w:ilvl w:val="0"/>
          <w:numId w:val="8"/>
        </w:numPr>
        <w:rPr>
          <w:rFonts w:ascii="Arial" w:eastAsia="Libre Baskerville" w:hAnsi="Arial" w:cs="Arial"/>
          <w:b/>
          <w:color w:val="000000"/>
          <w:sz w:val="24"/>
          <w:szCs w:val="24"/>
        </w:rPr>
      </w:pPr>
      <w:r w:rsidRPr="00421F49">
        <w:rPr>
          <w:rFonts w:ascii="Arial" w:eastAsia="Courier New" w:hAnsi="Arial" w:cs="Arial"/>
          <w:sz w:val="24"/>
          <w:szCs w:val="24"/>
        </w:rPr>
        <w:t>Product checks for defects and make sure staff are following industry standards</w:t>
      </w:r>
      <w:r w:rsidR="00286695" w:rsidRPr="00421F49">
        <w:rPr>
          <w:rFonts w:ascii="Arial" w:eastAsia="Courier New" w:hAnsi="Arial" w:cs="Arial"/>
          <w:sz w:val="24"/>
          <w:szCs w:val="24"/>
        </w:rPr>
        <w:t>.</w:t>
      </w:r>
    </w:p>
    <w:p w14:paraId="017603DD" w14:textId="77777777" w:rsidR="009B7AEC" w:rsidRPr="00421F49" w:rsidRDefault="009B7AEC" w:rsidP="002A1BAA">
      <w:pPr>
        <w:numPr>
          <w:ilvl w:val="0"/>
          <w:numId w:val="8"/>
        </w:numPr>
        <w:rPr>
          <w:rFonts w:ascii="Arial" w:eastAsia="Libre Baskerville" w:hAnsi="Arial" w:cs="Arial"/>
          <w:b/>
          <w:color w:val="000000"/>
          <w:sz w:val="24"/>
          <w:szCs w:val="24"/>
        </w:rPr>
      </w:pPr>
      <w:r w:rsidRPr="00421F49">
        <w:rPr>
          <w:rFonts w:ascii="Arial" w:eastAsia="Courier New" w:hAnsi="Arial" w:cs="Arial"/>
          <w:sz w:val="24"/>
          <w:szCs w:val="24"/>
        </w:rPr>
        <w:t>Excellent time management and organizational skills</w:t>
      </w:r>
      <w:r w:rsidR="00286695" w:rsidRPr="00421F49">
        <w:rPr>
          <w:rFonts w:ascii="Arial" w:eastAsia="Courier New" w:hAnsi="Arial" w:cs="Arial"/>
          <w:sz w:val="24"/>
          <w:szCs w:val="24"/>
        </w:rPr>
        <w:t>.</w:t>
      </w:r>
    </w:p>
    <w:p w14:paraId="277EF80C" w14:textId="77777777" w:rsidR="009B7AEC" w:rsidRPr="00421F49" w:rsidRDefault="009B7AEC" w:rsidP="002A1BAA">
      <w:pPr>
        <w:numPr>
          <w:ilvl w:val="0"/>
          <w:numId w:val="8"/>
        </w:numPr>
        <w:rPr>
          <w:rFonts w:ascii="Arial" w:eastAsia="Libre Baskerville" w:hAnsi="Arial" w:cs="Arial"/>
          <w:b/>
          <w:color w:val="000000"/>
          <w:sz w:val="24"/>
          <w:szCs w:val="24"/>
        </w:rPr>
      </w:pPr>
      <w:r w:rsidRPr="00421F49">
        <w:rPr>
          <w:rFonts w:ascii="Arial" w:eastAsia="Courier New" w:hAnsi="Arial" w:cs="Arial"/>
          <w:sz w:val="24"/>
          <w:szCs w:val="24"/>
        </w:rPr>
        <w:t>Led process improvement projects that helped operations meet and exceed quality</w:t>
      </w:r>
      <w:r w:rsidR="00286695" w:rsidRPr="00421F49">
        <w:rPr>
          <w:rFonts w:ascii="Arial" w:eastAsia="Courier New" w:hAnsi="Arial" w:cs="Arial"/>
          <w:sz w:val="24"/>
          <w:szCs w:val="24"/>
        </w:rPr>
        <w:t>.</w:t>
      </w:r>
    </w:p>
    <w:p w14:paraId="4CFEB821" w14:textId="77777777" w:rsidR="009B7AEC" w:rsidRPr="00421F49" w:rsidRDefault="009B7AEC" w:rsidP="002A1BAA">
      <w:pPr>
        <w:numPr>
          <w:ilvl w:val="0"/>
          <w:numId w:val="8"/>
        </w:numPr>
        <w:rPr>
          <w:rFonts w:ascii="Arial" w:eastAsia="Libre Baskerville" w:hAnsi="Arial" w:cs="Arial"/>
          <w:b/>
          <w:color w:val="000000"/>
          <w:sz w:val="24"/>
          <w:szCs w:val="24"/>
        </w:rPr>
      </w:pPr>
      <w:r w:rsidRPr="00421F49">
        <w:rPr>
          <w:rFonts w:ascii="Arial" w:eastAsia="Courier New" w:hAnsi="Arial" w:cs="Arial"/>
          <w:sz w:val="24"/>
          <w:szCs w:val="24"/>
        </w:rPr>
        <w:t xml:space="preserve">Served as </w:t>
      </w:r>
      <w:proofErr w:type="spellStart"/>
      <w:r w:rsidRPr="00421F49">
        <w:rPr>
          <w:rFonts w:ascii="Arial" w:eastAsia="Courier New" w:hAnsi="Arial" w:cs="Arial"/>
          <w:sz w:val="24"/>
          <w:szCs w:val="24"/>
        </w:rPr>
        <w:t>liason</w:t>
      </w:r>
      <w:proofErr w:type="spellEnd"/>
      <w:r w:rsidRPr="00421F49">
        <w:rPr>
          <w:rFonts w:ascii="Arial" w:eastAsia="Courier New" w:hAnsi="Arial" w:cs="Arial"/>
          <w:sz w:val="24"/>
          <w:szCs w:val="24"/>
        </w:rPr>
        <w:t xml:space="preserve"> for all training activities.  Independently established audit schedule</w:t>
      </w:r>
      <w:r w:rsidR="00286695" w:rsidRPr="00421F49">
        <w:rPr>
          <w:rFonts w:ascii="Arial" w:eastAsia="Courier New" w:hAnsi="Arial" w:cs="Arial"/>
          <w:sz w:val="24"/>
          <w:szCs w:val="24"/>
        </w:rPr>
        <w:t>.</w:t>
      </w:r>
    </w:p>
    <w:p w14:paraId="62EAB22D" w14:textId="77777777" w:rsidR="009B7AEC" w:rsidRPr="00421F49" w:rsidRDefault="009B7AEC" w:rsidP="002A1BAA">
      <w:pPr>
        <w:numPr>
          <w:ilvl w:val="0"/>
          <w:numId w:val="8"/>
        </w:numPr>
        <w:rPr>
          <w:rFonts w:ascii="Arial" w:eastAsia="Libre Baskerville" w:hAnsi="Arial" w:cs="Arial"/>
          <w:b/>
          <w:color w:val="000000"/>
          <w:sz w:val="24"/>
          <w:szCs w:val="24"/>
        </w:rPr>
      </w:pPr>
      <w:r w:rsidRPr="00421F49">
        <w:rPr>
          <w:rFonts w:ascii="Arial" w:eastAsia="Courier New" w:hAnsi="Arial" w:cs="Arial"/>
          <w:sz w:val="24"/>
          <w:szCs w:val="24"/>
        </w:rPr>
        <w:t>New Hire coordinator for onboarding and one on one training sessions</w:t>
      </w:r>
      <w:r w:rsidR="00286695" w:rsidRPr="00421F49">
        <w:rPr>
          <w:rFonts w:ascii="Arial" w:eastAsia="Courier New" w:hAnsi="Arial" w:cs="Arial"/>
          <w:sz w:val="24"/>
          <w:szCs w:val="24"/>
        </w:rPr>
        <w:t>.</w:t>
      </w:r>
    </w:p>
    <w:p w14:paraId="60C244F5" w14:textId="77777777" w:rsidR="009B7AEC" w:rsidRPr="00421F49" w:rsidRDefault="009B7AEC" w:rsidP="002A1BAA">
      <w:pPr>
        <w:numPr>
          <w:ilvl w:val="0"/>
          <w:numId w:val="8"/>
        </w:numPr>
        <w:rPr>
          <w:rFonts w:ascii="Arial" w:eastAsia="Libre Baskerville" w:hAnsi="Arial" w:cs="Arial"/>
          <w:b/>
          <w:color w:val="000000"/>
          <w:sz w:val="24"/>
          <w:szCs w:val="24"/>
        </w:rPr>
      </w:pPr>
      <w:r w:rsidRPr="00421F49">
        <w:rPr>
          <w:rFonts w:ascii="Arial" w:eastAsia="Courier New" w:hAnsi="Arial" w:cs="Arial"/>
          <w:sz w:val="24"/>
          <w:szCs w:val="24"/>
        </w:rPr>
        <w:t>Partnered</w:t>
      </w:r>
      <w:r w:rsidR="00286695" w:rsidRPr="00421F49">
        <w:rPr>
          <w:rFonts w:ascii="Arial" w:eastAsia="Courier New" w:hAnsi="Arial" w:cs="Arial"/>
          <w:sz w:val="24"/>
          <w:szCs w:val="24"/>
        </w:rPr>
        <w:t xml:space="preserve"> with management to develop/implement quality initiatives.</w:t>
      </w:r>
    </w:p>
    <w:p w14:paraId="17DC5854" w14:textId="77777777" w:rsidR="00286695" w:rsidRPr="00421F49" w:rsidRDefault="00286695" w:rsidP="002A1BAA">
      <w:pPr>
        <w:numPr>
          <w:ilvl w:val="0"/>
          <w:numId w:val="8"/>
        </w:numPr>
        <w:rPr>
          <w:rFonts w:ascii="Arial" w:eastAsia="Libre Baskerville" w:hAnsi="Arial" w:cs="Arial"/>
          <w:b/>
          <w:color w:val="000000"/>
          <w:sz w:val="24"/>
          <w:szCs w:val="24"/>
        </w:rPr>
      </w:pPr>
      <w:r w:rsidRPr="00421F49">
        <w:rPr>
          <w:rFonts w:ascii="Arial" w:eastAsia="Courier New" w:hAnsi="Arial" w:cs="Arial"/>
          <w:sz w:val="24"/>
          <w:szCs w:val="24"/>
        </w:rPr>
        <w:t xml:space="preserve">Kept the Center operating at peak safety, compliance and cleanliness levels </w:t>
      </w:r>
      <w:proofErr w:type="gramStart"/>
      <w:r w:rsidRPr="00421F49">
        <w:rPr>
          <w:rFonts w:ascii="Arial" w:eastAsia="Courier New" w:hAnsi="Arial" w:cs="Arial"/>
          <w:sz w:val="24"/>
          <w:szCs w:val="24"/>
        </w:rPr>
        <w:t>at all times</w:t>
      </w:r>
      <w:proofErr w:type="gramEnd"/>
      <w:r w:rsidRPr="00421F49">
        <w:rPr>
          <w:rFonts w:ascii="Arial" w:eastAsia="Courier New" w:hAnsi="Arial" w:cs="Arial"/>
          <w:sz w:val="24"/>
          <w:szCs w:val="24"/>
        </w:rPr>
        <w:t>.</w:t>
      </w:r>
    </w:p>
    <w:p w14:paraId="7B354283" w14:textId="77777777" w:rsidR="009B7AEC" w:rsidRPr="00421F49" w:rsidRDefault="00286695" w:rsidP="002A1BAA">
      <w:pPr>
        <w:numPr>
          <w:ilvl w:val="0"/>
          <w:numId w:val="8"/>
        </w:numPr>
        <w:rPr>
          <w:rFonts w:ascii="Arial" w:eastAsia="Libre Baskerville" w:hAnsi="Arial" w:cs="Arial"/>
          <w:b/>
          <w:color w:val="000000"/>
          <w:sz w:val="24"/>
          <w:szCs w:val="24"/>
        </w:rPr>
      </w:pPr>
      <w:r w:rsidRPr="00421F49">
        <w:rPr>
          <w:rFonts w:ascii="Arial" w:hAnsi="Arial" w:cs="Arial"/>
          <w:sz w:val="24"/>
          <w:szCs w:val="24"/>
        </w:rPr>
        <w:t>Delivered backup support for another senior quality analyst while opening new centers.</w:t>
      </w:r>
    </w:p>
    <w:p w14:paraId="45459E0A" w14:textId="77777777" w:rsidR="00286695" w:rsidRPr="00421F49" w:rsidRDefault="00286695" w:rsidP="002A1BAA">
      <w:pPr>
        <w:numPr>
          <w:ilvl w:val="0"/>
          <w:numId w:val="8"/>
        </w:numPr>
        <w:rPr>
          <w:rFonts w:ascii="Arial" w:eastAsia="Libre Baskerville" w:hAnsi="Arial" w:cs="Arial"/>
          <w:b/>
          <w:color w:val="000000"/>
          <w:sz w:val="24"/>
          <w:szCs w:val="24"/>
        </w:rPr>
      </w:pPr>
      <w:r w:rsidRPr="00421F49">
        <w:rPr>
          <w:rFonts w:ascii="Arial" w:hAnsi="Arial" w:cs="Arial"/>
          <w:sz w:val="24"/>
          <w:szCs w:val="24"/>
        </w:rPr>
        <w:t>Facilitated weekly meetings with key stakeholders to task training to help identify. needs and improve service.</w:t>
      </w:r>
    </w:p>
    <w:p w14:paraId="1ACCC89E" w14:textId="77777777" w:rsidR="00286695" w:rsidRPr="00421F49" w:rsidRDefault="00286695" w:rsidP="002A1BAA">
      <w:pPr>
        <w:numPr>
          <w:ilvl w:val="0"/>
          <w:numId w:val="8"/>
        </w:numPr>
        <w:rPr>
          <w:rFonts w:ascii="Arial" w:eastAsia="Libre Baskerville" w:hAnsi="Arial" w:cs="Arial"/>
          <w:b/>
          <w:color w:val="000000"/>
          <w:sz w:val="24"/>
          <w:szCs w:val="24"/>
        </w:rPr>
      </w:pPr>
      <w:r w:rsidRPr="00421F49">
        <w:rPr>
          <w:rFonts w:ascii="Arial" w:hAnsi="Arial" w:cs="Arial"/>
          <w:sz w:val="24"/>
          <w:szCs w:val="24"/>
        </w:rPr>
        <w:t>Compiled and distributed weekly feedback to team leaders and managers to improve service time and quality while increasing productivity.</w:t>
      </w:r>
    </w:p>
    <w:p w14:paraId="3D3906DA" w14:textId="77777777" w:rsidR="002C172F" w:rsidRDefault="002C172F">
      <w:pPr>
        <w:spacing w:line="100" w:lineRule="atLeast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</w:p>
    <w:p w14:paraId="4FC8AE8A" w14:textId="77777777" w:rsidR="002C172F" w:rsidRDefault="002C172F">
      <w:pPr>
        <w:spacing w:line="100" w:lineRule="atLeast"/>
        <w:jc w:val="center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</w:p>
    <w:p w14:paraId="60DCB9B3" w14:textId="77777777" w:rsidR="002C172F" w:rsidRPr="00421F49" w:rsidRDefault="00E3790A">
      <w:pPr>
        <w:spacing w:line="100" w:lineRule="atLeast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 w:rsidRPr="00421F49">
        <w:rPr>
          <w:rFonts w:ascii="Arial Black" w:eastAsia="Libre Baskerville" w:hAnsi="Arial Black" w:cs="Libre Baskerville"/>
          <w:b/>
          <w:bCs/>
          <w:color w:val="000000"/>
          <w:sz w:val="28"/>
          <w:szCs w:val="28"/>
          <w:u w:val="single"/>
        </w:rPr>
        <w:t>WEB &amp; Android Developer</w:t>
      </w:r>
      <w:r w:rsidR="002C172F" w:rsidRPr="00C06E8D">
        <w:rPr>
          <w:rFonts w:ascii="American Typewriter" w:eastAsia="Libre Baskerville" w:hAnsi="American Typewriter" w:cs="Libre Baskerville"/>
          <w:color w:val="000000"/>
          <w:sz w:val="28"/>
          <w:szCs w:val="28"/>
        </w:rPr>
        <w:t xml:space="preserve">                                                              </w:t>
      </w:r>
      <w:r w:rsidR="002C172F"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Aug 2017 – June 2018</w:t>
      </w:r>
    </w:p>
    <w:p w14:paraId="0ECCF281" w14:textId="77777777" w:rsidR="002C172F" w:rsidRPr="00421F49" w:rsidRDefault="00E3790A">
      <w:pPr>
        <w:numPr>
          <w:ilvl w:val="0"/>
          <w:numId w:val="3"/>
        </w:numPr>
        <w:ind w:left="360" w:firstLine="0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While in school developed</w:t>
      </w:r>
      <w:r w:rsidR="002C172F"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</w:t>
      </w:r>
      <w:r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3</w:t>
      </w:r>
      <w:r w:rsidR="002C172F"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mobile apps using XML and Android Studio</w:t>
      </w:r>
      <w:r w:rsidR="00286695"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677FF69C" w14:textId="77777777" w:rsidR="00C06E8D" w:rsidRPr="00421F49" w:rsidRDefault="00C06E8D" w:rsidP="00C06E8D">
      <w:pPr>
        <w:numPr>
          <w:ilvl w:val="0"/>
          <w:numId w:val="3"/>
        </w:numPr>
        <w:spacing w:line="100" w:lineRule="atLeast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proofErr w:type="spellStart"/>
      <w:r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iSP</w:t>
      </w:r>
      <w:proofErr w:type="spellEnd"/>
      <w:r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– Android Mobile </w:t>
      </w:r>
      <w:r w:rsidR="00530D9E"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Design and Mobile </w:t>
      </w:r>
      <w:r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Engineer</w:t>
      </w:r>
      <w:r w:rsidR="00530D9E"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independent contractor</w:t>
      </w:r>
      <w:r w:rsidR="00286695"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33249DE8" w14:textId="77777777" w:rsidR="002C172F" w:rsidRPr="00421F49" w:rsidRDefault="002C172F">
      <w:pPr>
        <w:numPr>
          <w:ilvl w:val="0"/>
          <w:numId w:val="3"/>
        </w:numPr>
        <w:ind w:left="360" w:firstLine="0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lastRenderedPageBreak/>
        <w:t xml:space="preserve">Debug and fix </w:t>
      </w:r>
      <w:r w:rsidR="00C06E8D"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many</w:t>
      </w:r>
      <w:r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random bugs to improve user experience</w:t>
      </w:r>
      <w:r w:rsidR="00286695"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1ECAA1F4" w14:textId="77777777" w:rsidR="00C06E8D" w:rsidRPr="00421F49" w:rsidRDefault="002C172F">
      <w:pPr>
        <w:numPr>
          <w:ilvl w:val="0"/>
          <w:numId w:val="3"/>
        </w:numPr>
        <w:ind w:left="360" w:firstLine="0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Code reviewed team members </w:t>
      </w:r>
      <w:r w:rsidR="00C06E8D"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for quality of user experience</w:t>
      </w:r>
      <w:r w:rsidR="00286695"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  <w:r w:rsidR="00C06E8D"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</w:t>
      </w:r>
    </w:p>
    <w:p w14:paraId="5EB3CADB" w14:textId="77777777" w:rsidR="002C172F" w:rsidRPr="00421F49" w:rsidRDefault="00C06E8D">
      <w:pPr>
        <w:numPr>
          <w:ilvl w:val="0"/>
          <w:numId w:val="3"/>
        </w:numPr>
        <w:ind w:left="360" w:firstLine="0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Apply and use GIT for new </w:t>
      </w:r>
      <w:r w:rsidR="002C172F"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pull requests to ensure high quality code</w:t>
      </w:r>
      <w:r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is used</w:t>
      </w:r>
      <w:r w:rsidR="00286695"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327A1CC2" w14:textId="77777777" w:rsidR="002C172F" w:rsidRPr="00421F49" w:rsidRDefault="002C172F">
      <w:pPr>
        <w:numPr>
          <w:ilvl w:val="0"/>
          <w:numId w:val="3"/>
        </w:numPr>
        <w:ind w:left="360" w:firstLine="0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Used Java and JavaScript to code modern day Android Applications</w:t>
      </w:r>
      <w:r w:rsidR="00286695"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11AE1938" w14:textId="77777777" w:rsidR="002C172F" w:rsidRPr="00421F49" w:rsidRDefault="002C172F">
      <w:pPr>
        <w:numPr>
          <w:ilvl w:val="0"/>
          <w:numId w:val="3"/>
        </w:numPr>
        <w:ind w:left="360" w:firstLine="0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Applied a database to a </w:t>
      </w:r>
      <w:proofErr w:type="gramStart"/>
      <w:r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modern day</w:t>
      </w:r>
      <w:proofErr w:type="gramEnd"/>
      <w:r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Android App using XML and Android Studio</w:t>
      </w:r>
      <w:r w:rsidR="00286695"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5F0A2B8B" w14:textId="77777777" w:rsidR="002C172F" w:rsidRPr="00421F49" w:rsidRDefault="002C172F">
      <w:pPr>
        <w:numPr>
          <w:ilvl w:val="0"/>
          <w:numId w:val="2"/>
        </w:numPr>
        <w:ind w:left="360" w:firstLine="0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Java/swift 4.0 theories and concepts with real world code</w:t>
      </w:r>
      <w:r w:rsidR="00286695"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24356829" w14:textId="77777777" w:rsidR="002C172F" w:rsidRPr="00421F49" w:rsidRDefault="00C06E8D">
      <w:pPr>
        <w:numPr>
          <w:ilvl w:val="0"/>
          <w:numId w:val="2"/>
        </w:numPr>
        <w:ind w:left="360" w:firstLine="0"/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Lead developer for UX/UI </w:t>
      </w:r>
      <w:r w:rsidR="002C172F"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design teams, all projects using Agile management methods</w:t>
      </w:r>
      <w:r w:rsidR="00286695"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2FE9BF9E" w14:textId="77777777" w:rsidR="002C172F" w:rsidRDefault="002C172F">
      <w:p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</w:p>
    <w:p w14:paraId="3568D841" w14:textId="77777777" w:rsidR="002C172F" w:rsidRDefault="002C172F">
      <w:pPr>
        <w:rPr>
          <w:rFonts w:ascii="Arial Rounded MT Bold" w:eastAsia="Libre Baskerville" w:hAnsi="Arial Rounded MT Bold" w:cs="Libre Baskerville"/>
          <w:color w:val="000000"/>
          <w:sz w:val="24"/>
          <w:szCs w:val="24"/>
        </w:rPr>
      </w:pPr>
    </w:p>
    <w:p w14:paraId="123D16E0" w14:textId="77777777" w:rsidR="002C172F" w:rsidRPr="00421F49" w:rsidRDefault="00E3790A">
      <w:p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 w:rsidRPr="00421F49">
        <w:rPr>
          <w:rFonts w:ascii="Arial Black" w:eastAsia="Libre Baskerville" w:hAnsi="Arial Black" w:cs="Libre Baskerville"/>
          <w:b/>
          <w:bCs/>
          <w:color w:val="000000"/>
          <w:sz w:val="28"/>
          <w:szCs w:val="28"/>
          <w:u w:val="single"/>
        </w:rPr>
        <w:t>WEB &amp; iOS Developer</w:t>
      </w:r>
      <w:r w:rsidR="002C172F" w:rsidRPr="00C06E8D">
        <w:rPr>
          <w:rFonts w:ascii="American Typewriter" w:eastAsia="Libre Baskerville" w:hAnsi="American Typewriter" w:cs="Libre Baskerville"/>
          <w:b/>
          <w:bCs/>
          <w:color w:val="000000"/>
          <w:sz w:val="28"/>
          <w:szCs w:val="28"/>
        </w:rPr>
        <w:t xml:space="preserve"> </w:t>
      </w:r>
      <w:r w:rsidR="002C172F" w:rsidRPr="00C06E8D">
        <w:rPr>
          <w:rFonts w:ascii="American Typewriter" w:eastAsia="Libre Baskerville" w:hAnsi="American Typewriter" w:cs="Libre Baskerville"/>
          <w:color w:val="000000"/>
          <w:sz w:val="28"/>
          <w:szCs w:val="28"/>
        </w:rPr>
        <w:t xml:space="preserve">                                                                     </w:t>
      </w:r>
      <w:r w:rsidR="002C172F"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July 2018 – May 2019</w:t>
      </w:r>
    </w:p>
    <w:p w14:paraId="4CA33A02" w14:textId="77777777" w:rsidR="002C172F" w:rsidRPr="00421F49" w:rsidRDefault="002C172F">
      <w:pPr>
        <w:numPr>
          <w:ilvl w:val="0"/>
          <w:numId w:val="4"/>
        </w:num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Created a Calculator with all original code for iOS and submitted to Apple Store</w:t>
      </w:r>
      <w:r w:rsidR="00286695"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2CF54621" w14:textId="77777777" w:rsidR="00C06E8D" w:rsidRPr="00421F49" w:rsidRDefault="00C06E8D">
      <w:pPr>
        <w:numPr>
          <w:ilvl w:val="0"/>
          <w:numId w:val="4"/>
        </w:num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proofErr w:type="spellStart"/>
      <w:proofErr w:type="gramStart"/>
      <w:r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iSP</w:t>
      </w:r>
      <w:proofErr w:type="spellEnd"/>
      <w:r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 –</w:t>
      </w:r>
      <w:proofErr w:type="gramEnd"/>
      <w:r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iOS Mobile </w:t>
      </w:r>
      <w:r w:rsidR="00530D9E"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Designer and </w:t>
      </w:r>
      <w:r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Engineer</w:t>
      </w:r>
      <w:r w:rsidR="00530D9E"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independent contractor</w:t>
      </w:r>
      <w:r w:rsidR="00286695"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58902CF0" w14:textId="77777777" w:rsidR="002C172F" w:rsidRPr="00421F49" w:rsidRDefault="002C172F">
      <w:pPr>
        <w:numPr>
          <w:ilvl w:val="0"/>
          <w:numId w:val="4"/>
        </w:num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Integrated UI based off wireframes from in-house UI team</w:t>
      </w:r>
      <w:r w:rsidR="00530D9E"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2E18E1EF" w14:textId="77777777" w:rsidR="002C172F" w:rsidRPr="00421F49" w:rsidRDefault="002C172F">
      <w:pPr>
        <w:numPr>
          <w:ilvl w:val="0"/>
          <w:numId w:val="4"/>
        </w:num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Current Apple Developer Team ID: NX7C2QWX** until Aug 26, 2020</w:t>
      </w:r>
      <w:r w:rsidR="00530D9E"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0BA05323" w14:textId="77777777" w:rsidR="002C172F" w:rsidRPr="00421F49" w:rsidRDefault="002C172F">
      <w:pPr>
        <w:numPr>
          <w:ilvl w:val="0"/>
          <w:numId w:val="4"/>
        </w:num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Current on Apple XCode as iOS Distributor and iOS Development Coordinator</w:t>
      </w:r>
      <w:r w:rsidR="00530D9E"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20A219DE" w14:textId="77777777" w:rsidR="002C172F" w:rsidRPr="00421F49" w:rsidRDefault="002C172F">
      <w:pPr>
        <w:numPr>
          <w:ilvl w:val="0"/>
          <w:numId w:val="4"/>
        </w:num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Used XCode, command line, in conjunction with Source Tree, a GUI version control app</w:t>
      </w:r>
      <w:r w:rsidR="00530D9E"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05C71D50" w14:textId="77777777" w:rsidR="002C172F" w:rsidRPr="00421F49" w:rsidRDefault="002C172F">
      <w:pPr>
        <w:numPr>
          <w:ilvl w:val="0"/>
          <w:numId w:val="4"/>
        </w:num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Created an app for the iOS Watch giving flight details and flight tracking</w:t>
      </w:r>
      <w:r w:rsidR="00530D9E"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42BC3A5D" w14:textId="77777777" w:rsidR="002C172F" w:rsidRPr="00421F49" w:rsidRDefault="002C172F">
      <w:pPr>
        <w:numPr>
          <w:ilvl w:val="0"/>
          <w:numId w:val="4"/>
        </w:num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Devices creating apps for a working model: Apple Watch, iPhone8Plus, MacOS</w:t>
      </w:r>
      <w:r w:rsidR="00530D9E"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4A17D362" w14:textId="77777777" w:rsidR="002C172F" w:rsidRPr="00421F49" w:rsidRDefault="002C172F">
      <w:pPr>
        <w:numPr>
          <w:ilvl w:val="0"/>
          <w:numId w:val="4"/>
        </w:num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Project Manager using Agile environment and Scrum Master overseeing working groups to create iOS Apps for Client</w:t>
      </w:r>
      <w:r w:rsidR="00530D9E"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</w:p>
    <w:p w14:paraId="0F152907" w14:textId="3C4AD765" w:rsidR="002C172F" w:rsidRPr="00421F49" w:rsidRDefault="002C172F">
      <w:pPr>
        <w:numPr>
          <w:ilvl w:val="0"/>
          <w:numId w:val="4"/>
        </w:numPr>
        <w:rPr>
          <w:sz w:val="24"/>
          <w:szCs w:val="24"/>
        </w:rPr>
      </w:pPr>
      <w:r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Developed and published a Motivational App now in the App Store Connect</w:t>
      </w:r>
      <w:r w:rsidR="00530D9E"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>.</w:t>
      </w:r>
      <w:r w:rsidRPr="00421F49">
        <w:rPr>
          <w:rFonts w:ascii="American Typewriter" w:eastAsia="Libre Baskerville" w:hAnsi="American Typewriter" w:cs="Libre Baskerville"/>
          <w:color w:val="000000"/>
          <w:sz w:val="24"/>
          <w:szCs w:val="24"/>
        </w:rPr>
        <w:t xml:space="preserve"> </w:t>
      </w:r>
    </w:p>
    <w:p w14:paraId="49F44960" w14:textId="0A0C8EDA" w:rsidR="00651C0A" w:rsidRPr="00421F49" w:rsidRDefault="00BB4832" w:rsidP="00651C0A">
      <w:pPr>
        <w:numPr>
          <w:ilvl w:val="0"/>
          <w:numId w:val="4"/>
        </w:numPr>
        <w:rPr>
          <w:rStyle w:val="Hyperlink"/>
          <w:rFonts w:ascii="American Typewriter" w:eastAsia="Libre Baskerville" w:hAnsi="American Typewriter" w:cs="Libre Baskerville"/>
          <w:color w:val="000000"/>
          <w:sz w:val="24"/>
          <w:szCs w:val="24"/>
          <w:u w:val="none"/>
        </w:rPr>
      </w:pPr>
      <w:hyperlink r:id="rId8" w:history="1">
        <w:r w:rsidR="002C172F" w:rsidRPr="00421F49">
          <w:rPr>
            <w:rStyle w:val="Hyperlink"/>
            <w:rFonts w:eastAsia="Courier New"/>
            <w:sz w:val="24"/>
            <w:szCs w:val="24"/>
          </w:rPr>
          <w:t>https://apps.apple.com/us/app/n-vision/id1483182545</w:t>
        </w:r>
      </w:hyperlink>
    </w:p>
    <w:p w14:paraId="1ED0F3C6" w14:textId="77777777" w:rsidR="00421F49" w:rsidRDefault="00421F49" w:rsidP="00651C0A">
      <w:pPr>
        <w:numPr>
          <w:ilvl w:val="0"/>
          <w:numId w:val="4"/>
        </w:num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</w:p>
    <w:p w14:paraId="458B086C" w14:textId="3BF1E53E" w:rsidR="002C172F" w:rsidRPr="00421F49" w:rsidRDefault="002C172F" w:rsidP="00651C0A">
      <w:p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 w:rsidRPr="00421F49">
        <w:rPr>
          <w:rFonts w:ascii="Arial Black" w:hAnsi="Arial Black"/>
          <w:b/>
          <w:bCs/>
          <w:color w:val="000000"/>
          <w:sz w:val="28"/>
          <w:szCs w:val="28"/>
          <w:u w:val="single"/>
        </w:rPr>
        <w:t>Cognos Applications Development</w:t>
      </w:r>
      <w:r w:rsidRPr="00651C0A">
        <w:rPr>
          <w:rFonts w:ascii="American Typewriter" w:hAnsi="American Typewriter"/>
          <w:b/>
          <w:bCs/>
          <w:color w:val="000000"/>
          <w:sz w:val="28"/>
          <w:szCs w:val="28"/>
        </w:rPr>
        <w:t xml:space="preserve"> </w:t>
      </w:r>
      <w:r w:rsidRPr="00651C0A">
        <w:rPr>
          <w:rFonts w:ascii="American Typewriter" w:hAnsi="American Typewriter"/>
          <w:color w:val="000000"/>
          <w:sz w:val="28"/>
          <w:szCs w:val="28"/>
        </w:rPr>
        <w:t xml:space="preserve">                                        </w:t>
      </w:r>
      <w:r w:rsidRPr="00421F49">
        <w:rPr>
          <w:rFonts w:ascii="American Typewriter" w:hAnsi="American Typewriter"/>
          <w:color w:val="000000"/>
          <w:sz w:val="24"/>
          <w:szCs w:val="24"/>
        </w:rPr>
        <w:t>2014 May - Current</w:t>
      </w:r>
    </w:p>
    <w:p w14:paraId="01CEE9E2" w14:textId="77777777" w:rsidR="002C172F" w:rsidRPr="00421F49" w:rsidRDefault="002C172F">
      <w:pPr>
        <w:numPr>
          <w:ilvl w:val="0"/>
          <w:numId w:val="5"/>
        </w:numPr>
        <w:rPr>
          <w:rFonts w:ascii="American Typewriter" w:hAnsi="American Typewriter"/>
          <w:color w:val="000000"/>
          <w:sz w:val="24"/>
          <w:szCs w:val="24"/>
        </w:rPr>
      </w:pPr>
      <w:r w:rsidRPr="00421F49">
        <w:rPr>
          <w:rFonts w:ascii="American Typewriter" w:hAnsi="American Typewriter"/>
          <w:color w:val="000000"/>
          <w:sz w:val="24"/>
          <w:szCs w:val="24"/>
        </w:rPr>
        <w:t>Testing and debugging application on DB2 version 9.1 for z/OS</w:t>
      </w:r>
      <w:r w:rsidR="00530D9E" w:rsidRPr="00421F49">
        <w:rPr>
          <w:rFonts w:ascii="American Typewriter" w:hAnsi="American Typewriter"/>
          <w:color w:val="000000"/>
          <w:sz w:val="24"/>
          <w:szCs w:val="24"/>
        </w:rPr>
        <w:t>.</w:t>
      </w:r>
    </w:p>
    <w:p w14:paraId="79EF43FC" w14:textId="77777777" w:rsidR="00C06E8D" w:rsidRPr="00421F49" w:rsidRDefault="00C06E8D">
      <w:pPr>
        <w:numPr>
          <w:ilvl w:val="0"/>
          <w:numId w:val="5"/>
        </w:numPr>
        <w:rPr>
          <w:rFonts w:ascii="American Typewriter" w:hAnsi="American Typewriter"/>
          <w:color w:val="000000"/>
          <w:sz w:val="24"/>
          <w:szCs w:val="24"/>
        </w:rPr>
      </w:pPr>
      <w:r w:rsidRPr="00421F49">
        <w:rPr>
          <w:rFonts w:ascii="American Typewriter" w:hAnsi="American Typewriter"/>
          <w:color w:val="000000"/>
          <w:sz w:val="24"/>
          <w:szCs w:val="24"/>
        </w:rPr>
        <w:t>Cognos Planning for and designing DB2 applications</w:t>
      </w:r>
      <w:r w:rsidR="00530D9E" w:rsidRPr="00421F49">
        <w:rPr>
          <w:rFonts w:ascii="American Typewriter" w:hAnsi="American Typewriter"/>
          <w:color w:val="000000"/>
          <w:sz w:val="24"/>
          <w:szCs w:val="24"/>
        </w:rPr>
        <w:t>.</w:t>
      </w:r>
    </w:p>
    <w:p w14:paraId="6B10264A" w14:textId="77777777" w:rsidR="00C06E8D" w:rsidRPr="00421F49" w:rsidRDefault="00C06E8D">
      <w:pPr>
        <w:numPr>
          <w:ilvl w:val="0"/>
          <w:numId w:val="5"/>
        </w:numPr>
        <w:rPr>
          <w:rFonts w:ascii="American Typewriter" w:hAnsi="American Typewriter"/>
          <w:color w:val="000000"/>
          <w:sz w:val="24"/>
          <w:szCs w:val="24"/>
        </w:rPr>
      </w:pPr>
      <w:r w:rsidRPr="00421F49">
        <w:rPr>
          <w:rFonts w:ascii="American Typewriter" w:hAnsi="American Typewriter"/>
          <w:color w:val="000000"/>
          <w:sz w:val="24"/>
          <w:szCs w:val="24"/>
        </w:rPr>
        <w:t>Cognos applications engineer anticipating, predicting business outcomes</w:t>
      </w:r>
      <w:r w:rsidR="00530D9E" w:rsidRPr="00421F49">
        <w:rPr>
          <w:rFonts w:ascii="American Typewriter" w:hAnsi="American Typewriter"/>
          <w:color w:val="000000"/>
          <w:sz w:val="24"/>
          <w:szCs w:val="24"/>
        </w:rPr>
        <w:t>.</w:t>
      </w:r>
    </w:p>
    <w:p w14:paraId="6599CC82" w14:textId="77777777" w:rsidR="002C172F" w:rsidRPr="00421F49" w:rsidRDefault="002C172F">
      <w:pPr>
        <w:numPr>
          <w:ilvl w:val="0"/>
          <w:numId w:val="5"/>
        </w:numPr>
        <w:rPr>
          <w:rFonts w:ascii="American Typewriter" w:hAnsi="American Typewriter"/>
          <w:color w:val="000000"/>
          <w:sz w:val="24"/>
          <w:szCs w:val="24"/>
        </w:rPr>
      </w:pPr>
      <w:r w:rsidRPr="00421F49">
        <w:rPr>
          <w:rFonts w:ascii="American Typewriter" w:hAnsi="American Typewriter"/>
          <w:color w:val="000000"/>
          <w:sz w:val="24"/>
          <w:szCs w:val="24"/>
        </w:rPr>
        <w:t>Connecting to DB2 from the application program</w:t>
      </w:r>
      <w:r w:rsidR="00530D9E" w:rsidRPr="00421F49">
        <w:rPr>
          <w:rFonts w:ascii="American Typewriter" w:hAnsi="American Typewriter"/>
          <w:color w:val="000000"/>
          <w:sz w:val="24"/>
          <w:szCs w:val="24"/>
        </w:rPr>
        <w:t>.</w:t>
      </w:r>
    </w:p>
    <w:p w14:paraId="58477928" w14:textId="77777777" w:rsidR="002C172F" w:rsidRPr="00421F49" w:rsidRDefault="002C172F">
      <w:pPr>
        <w:numPr>
          <w:ilvl w:val="0"/>
          <w:numId w:val="5"/>
        </w:numPr>
        <w:rPr>
          <w:rFonts w:ascii="American Typewriter" w:hAnsi="American Typewriter"/>
          <w:color w:val="000000"/>
          <w:sz w:val="24"/>
          <w:szCs w:val="24"/>
        </w:rPr>
      </w:pPr>
      <w:r w:rsidRPr="00421F49">
        <w:rPr>
          <w:rFonts w:ascii="American Typewriter" w:hAnsi="American Typewriter"/>
          <w:color w:val="000000"/>
          <w:sz w:val="24"/>
          <w:szCs w:val="24"/>
        </w:rPr>
        <w:t>Using DB2 queries for application programs</w:t>
      </w:r>
      <w:r w:rsidR="00530D9E" w:rsidRPr="00421F49">
        <w:rPr>
          <w:rFonts w:ascii="American Typewriter" w:hAnsi="American Typewriter"/>
          <w:color w:val="000000"/>
          <w:sz w:val="24"/>
          <w:szCs w:val="24"/>
        </w:rPr>
        <w:t>.</w:t>
      </w:r>
    </w:p>
    <w:p w14:paraId="48FFDCE1" w14:textId="77777777" w:rsidR="002C172F" w:rsidRPr="00421F49" w:rsidRDefault="002C172F">
      <w:pPr>
        <w:numPr>
          <w:ilvl w:val="0"/>
          <w:numId w:val="5"/>
        </w:numPr>
        <w:rPr>
          <w:rFonts w:ascii="American Typewriter" w:hAnsi="American Typewriter"/>
          <w:color w:val="000000"/>
          <w:sz w:val="24"/>
          <w:szCs w:val="24"/>
        </w:rPr>
      </w:pPr>
      <w:r w:rsidRPr="00421F49">
        <w:rPr>
          <w:rFonts w:ascii="American Typewriter" w:hAnsi="American Typewriter"/>
          <w:color w:val="000000"/>
          <w:sz w:val="24"/>
          <w:szCs w:val="24"/>
        </w:rPr>
        <w:t>Creating and modifying DB2 objects</w:t>
      </w:r>
      <w:r w:rsidR="00530D9E" w:rsidRPr="00421F49">
        <w:rPr>
          <w:rFonts w:ascii="American Typewriter" w:hAnsi="American Typewriter"/>
          <w:color w:val="000000"/>
          <w:sz w:val="24"/>
          <w:szCs w:val="24"/>
        </w:rPr>
        <w:t>.</w:t>
      </w:r>
    </w:p>
    <w:p w14:paraId="1AC98C6A" w14:textId="77777777" w:rsidR="002C172F" w:rsidRPr="00421F49" w:rsidRDefault="002C172F">
      <w:pPr>
        <w:numPr>
          <w:ilvl w:val="0"/>
          <w:numId w:val="5"/>
        </w:numPr>
        <w:rPr>
          <w:rFonts w:ascii="American Typewriter" w:hAnsi="American Typewriter"/>
          <w:color w:val="000000"/>
          <w:sz w:val="24"/>
          <w:szCs w:val="24"/>
        </w:rPr>
      </w:pPr>
      <w:r w:rsidRPr="00421F49">
        <w:rPr>
          <w:rFonts w:ascii="American Typewriter" w:hAnsi="American Typewriter"/>
          <w:color w:val="000000"/>
          <w:sz w:val="24"/>
          <w:szCs w:val="24"/>
        </w:rPr>
        <w:t>Adding and Modifying data</w:t>
      </w:r>
      <w:r w:rsidR="00530D9E" w:rsidRPr="00421F49">
        <w:rPr>
          <w:rFonts w:ascii="American Typewriter" w:hAnsi="American Typewriter"/>
          <w:color w:val="000000"/>
          <w:sz w:val="24"/>
          <w:szCs w:val="24"/>
        </w:rPr>
        <w:t>.</w:t>
      </w:r>
    </w:p>
    <w:p w14:paraId="411C8ED5" w14:textId="77777777" w:rsidR="002C172F" w:rsidRPr="00421F49" w:rsidRDefault="002C172F">
      <w:pPr>
        <w:numPr>
          <w:ilvl w:val="0"/>
          <w:numId w:val="5"/>
        </w:numPr>
        <w:rPr>
          <w:rFonts w:ascii="American Typewriter" w:hAnsi="American Typewriter"/>
          <w:color w:val="000000"/>
          <w:sz w:val="24"/>
          <w:szCs w:val="24"/>
        </w:rPr>
      </w:pPr>
      <w:r w:rsidRPr="00421F49">
        <w:rPr>
          <w:rFonts w:ascii="American Typewriter" w:hAnsi="American Typewriter"/>
          <w:color w:val="000000"/>
          <w:sz w:val="24"/>
          <w:szCs w:val="24"/>
        </w:rPr>
        <w:t>Understanding Aggregate Data and Accessing data and using Report Studio</w:t>
      </w:r>
      <w:r w:rsidR="00530D9E" w:rsidRPr="00421F49">
        <w:rPr>
          <w:rFonts w:ascii="American Typewriter" w:hAnsi="American Typewriter"/>
          <w:color w:val="000000"/>
          <w:sz w:val="24"/>
          <w:szCs w:val="24"/>
        </w:rPr>
        <w:t>.</w:t>
      </w:r>
    </w:p>
    <w:p w14:paraId="7FA0506D" w14:textId="77777777" w:rsidR="002C172F" w:rsidRPr="00421F49" w:rsidRDefault="002C172F">
      <w:pPr>
        <w:numPr>
          <w:ilvl w:val="0"/>
          <w:numId w:val="5"/>
        </w:numPr>
        <w:rPr>
          <w:rFonts w:ascii="American Typewriter" w:hAnsi="American Typewriter"/>
          <w:color w:val="000000"/>
          <w:sz w:val="24"/>
          <w:szCs w:val="24"/>
        </w:rPr>
      </w:pPr>
      <w:r w:rsidRPr="00421F49">
        <w:rPr>
          <w:rFonts w:ascii="American Typewriter" w:hAnsi="American Typewriter"/>
          <w:color w:val="000000"/>
          <w:sz w:val="24"/>
          <w:szCs w:val="24"/>
        </w:rPr>
        <w:t>Templates and Generating Reports</w:t>
      </w:r>
      <w:r w:rsidR="00530D9E" w:rsidRPr="00421F49">
        <w:rPr>
          <w:rFonts w:ascii="American Typewriter" w:hAnsi="American Typewriter"/>
          <w:color w:val="000000"/>
          <w:sz w:val="24"/>
          <w:szCs w:val="24"/>
        </w:rPr>
        <w:t>.</w:t>
      </w:r>
    </w:p>
    <w:p w14:paraId="443A57A3" w14:textId="77777777" w:rsidR="002C172F" w:rsidRPr="00421F49" w:rsidRDefault="002C172F">
      <w:pPr>
        <w:numPr>
          <w:ilvl w:val="0"/>
          <w:numId w:val="5"/>
        </w:numPr>
        <w:rPr>
          <w:rFonts w:ascii="American Typewriter" w:hAnsi="American Typewriter"/>
          <w:color w:val="000000"/>
          <w:sz w:val="24"/>
          <w:szCs w:val="24"/>
        </w:rPr>
      </w:pPr>
      <w:r w:rsidRPr="00421F49">
        <w:rPr>
          <w:rFonts w:ascii="American Typewriter" w:hAnsi="American Typewriter"/>
          <w:color w:val="000000"/>
          <w:sz w:val="24"/>
          <w:szCs w:val="24"/>
        </w:rPr>
        <w:t>Invoking a user-defined function</w:t>
      </w:r>
      <w:r w:rsidR="00530D9E" w:rsidRPr="00421F49">
        <w:rPr>
          <w:rFonts w:ascii="American Typewriter" w:hAnsi="American Typewriter"/>
          <w:color w:val="000000"/>
          <w:sz w:val="24"/>
          <w:szCs w:val="24"/>
        </w:rPr>
        <w:t>.</w:t>
      </w:r>
    </w:p>
    <w:p w14:paraId="0D40F3BE" w14:textId="77777777" w:rsidR="002C172F" w:rsidRPr="00421F49" w:rsidRDefault="002C172F">
      <w:pPr>
        <w:numPr>
          <w:ilvl w:val="0"/>
          <w:numId w:val="5"/>
        </w:numPr>
        <w:rPr>
          <w:rFonts w:ascii="American Typewriter" w:hAnsi="American Typewriter"/>
          <w:color w:val="000000"/>
          <w:sz w:val="24"/>
          <w:szCs w:val="24"/>
        </w:rPr>
      </w:pPr>
      <w:r w:rsidRPr="00421F49">
        <w:rPr>
          <w:rFonts w:ascii="American Typewriter" w:hAnsi="American Typewriter"/>
          <w:color w:val="000000"/>
          <w:sz w:val="24"/>
          <w:szCs w:val="24"/>
        </w:rPr>
        <w:t>Calling a stored procedure from your application</w:t>
      </w:r>
      <w:r w:rsidR="00530D9E" w:rsidRPr="00421F49">
        <w:rPr>
          <w:rFonts w:ascii="American Typewriter" w:hAnsi="American Typewriter"/>
          <w:color w:val="000000"/>
          <w:sz w:val="24"/>
          <w:szCs w:val="24"/>
        </w:rPr>
        <w:t>.</w:t>
      </w:r>
    </w:p>
    <w:p w14:paraId="0FD3663D" w14:textId="77777777" w:rsidR="002C172F" w:rsidRPr="00421F49" w:rsidRDefault="002C172F">
      <w:pPr>
        <w:numPr>
          <w:ilvl w:val="0"/>
          <w:numId w:val="5"/>
        </w:numPr>
        <w:rPr>
          <w:rFonts w:ascii="American Typewriter" w:hAnsi="American Typewriter"/>
          <w:color w:val="000000"/>
          <w:sz w:val="24"/>
          <w:szCs w:val="24"/>
        </w:rPr>
      </w:pPr>
      <w:r w:rsidRPr="00421F49">
        <w:rPr>
          <w:rFonts w:ascii="American Typewriter" w:hAnsi="American Typewriter"/>
          <w:color w:val="000000"/>
          <w:sz w:val="24"/>
          <w:szCs w:val="24"/>
        </w:rPr>
        <w:t>Coding methods for distributed data</w:t>
      </w:r>
      <w:r w:rsidR="00530D9E" w:rsidRPr="00421F49">
        <w:rPr>
          <w:rFonts w:ascii="American Typewriter" w:hAnsi="American Typewriter"/>
          <w:color w:val="000000"/>
          <w:sz w:val="24"/>
          <w:szCs w:val="24"/>
        </w:rPr>
        <w:t>.</w:t>
      </w:r>
    </w:p>
    <w:p w14:paraId="3C05FE10" w14:textId="77777777" w:rsidR="002C172F" w:rsidRPr="00421F49" w:rsidRDefault="002C172F">
      <w:pPr>
        <w:numPr>
          <w:ilvl w:val="0"/>
          <w:numId w:val="5"/>
        </w:numPr>
        <w:rPr>
          <w:rFonts w:ascii="American Typewriter" w:hAnsi="American Typewriter"/>
          <w:color w:val="000000"/>
          <w:sz w:val="24"/>
          <w:szCs w:val="24"/>
        </w:rPr>
      </w:pPr>
      <w:r w:rsidRPr="00421F49">
        <w:rPr>
          <w:rFonts w:ascii="American Typewriter" w:hAnsi="American Typewriter"/>
          <w:color w:val="000000"/>
          <w:sz w:val="24"/>
          <w:szCs w:val="24"/>
        </w:rPr>
        <w:t>Create a Multi-Fact Query in a list</w:t>
      </w:r>
      <w:r w:rsidR="00530D9E" w:rsidRPr="00421F49">
        <w:rPr>
          <w:rFonts w:ascii="American Typewriter" w:hAnsi="American Typewriter"/>
          <w:color w:val="000000"/>
          <w:sz w:val="24"/>
          <w:szCs w:val="24"/>
        </w:rPr>
        <w:t>.</w:t>
      </w:r>
    </w:p>
    <w:p w14:paraId="4CF085BA" w14:textId="77777777" w:rsidR="002C172F" w:rsidRPr="00421F49" w:rsidRDefault="002C172F">
      <w:pPr>
        <w:numPr>
          <w:ilvl w:val="0"/>
          <w:numId w:val="5"/>
        </w:numPr>
        <w:rPr>
          <w:rFonts w:ascii="American Typewriter" w:hAnsi="American Typewriter"/>
          <w:color w:val="000000"/>
          <w:sz w:val="24"/>
          <w:szCs w:val="24"/>
        </w:rPr>
      </w:pPr>
      <w:r w:rsidRPr="00421F49">
        <w:rPr>
          <w:rFonts w:ascii="American Typewriter" w:hAnsi="American Typewriter"/>
          <w:color w:val="000000"/>
          <w:sz w:val="24"/>
          <w:szCs w:val="24"/>
        </w:rPr>
        <w:t>Apply a detail filter on Fact Data to a Report, using crosstab reports, and complex crosstab reports</w:t>
      </w:r>
      <w:r w:rsidR="00530D9E" w:rsidRPr="00421F49">
        <w:rPr>
          <w:rFonts w:ascii="American Typewriter" w:hAnsi="American Typewriter"/>
          <w:color w:val="000000"/>
          <w:sz w:val="24"/>
          <w:szCs w:val="24"/>
        </w:rPr>
        <w:t>.</w:t>
      </w:r>
    </w:p>
    <w:p w14:paraId="42470936" w14:textId="77777777" w:rsidR="002C172F" w:rsidRPr="00421F49" w:rsidRDefault="002C172F">
      <w:pPr>
        <w:numPr>
          <w:ilvl w:val="0"/>
          <w:numId w:val="5"/>
        </w:numPr>
        <w:rPr>
          <w:rFonts w:ascii="American Typewriter" w:hAnsi="American Typewriter"/>
          <w:color w:val="000000"/>
          <w:sz w:val="24"/>
          <w:szCs w:val="24"/>
        </w:rPr>
      </w:pPr>
      <w:r w:rsidRPr="00421F49">
        <w:rPr>
          <w:rFonts w:ascii="American Typewriter" w:hAnsi="American Typewriter"/>
          <w:color w:val="000000"/>
          <w:sz w:val="24"/>
          <w:szCs w:val="24"/>
        </w:rPr>
        <w:lastRenderedPageBreak/>
        <w:t>Working with web services consumer and providers</w:t>
      </w:r>
      <w:r w:rsidR="00530D9E" w:rsidRPr="00421F49">
        <w:rPr>
          <w:rFonts w:ascii="American Typewriter" w:hAnsi="American Typewriter"/>
          <w:color w:val="000000"/>
          <w:sz w:val="24"/>
          <w:szCs w:val="24"/>
        </w:rPr>
        <w:t>.</w:t>
      </w:r>
    </w:p>
    <w:p w14:paraId="3A3931E3" w14:textId="77777777" w:rsidR="002C172F" w:rsidRPr="00421F49" w:rsidRDefault="002C172F">
      <w:pPr>
        <w:numPr>
          <w:ilvl w:val="0"/>
          <w:numId w:val="5"/>
        </w:numPr>
        <w:rPr>
          <w:rFonts w:ascii="American Typewriter" w:eastAsia="Libre Baskerville" w:hAnsi="American Typewriter" w:cs="Libre Baskerville"/>
          <w:color w:val="000000"/>
          <w:sz w:val="24"/>
          <w:szCs w:val="24"/>
        </w:rPr>
      </w:pPr>
      <w:r w:rsidRPr="00421F49">
        <w:rPr>
          <w:rFonts w:ascii="American Typewriter" w:hAnsi="American Typewriter"/>
          <w:color w:val="000000"/>
          <w:sz w:val="24"/>
          <w:szCs w:val="24"/>
        </w:rPr>
        <w:t>Create charts containing peer and nested items</w:t>
      </w:r>
      <w:r w:rsidR="00530D9E" w:rsidRPr="00421F49">
        <w:rPr>
          <w:rFonts w:ascii="American Typewriter" w:hAnsi="American Typewriter"/>
          <w:color w:val="000000"/>
          <w:sz w:val="24"/>
          <w:szCs w:val="24"/>
        </w:rPr>
        <w:t>.</w:t>
      </w:r>
    </w:p>
    <w:p w14:paraId="3F3BA011" w14:textId="77777777" w:rsidR="002C172F" w:rsidRDefault="002C172F">
      <w:pPr>
        <w:spacing w:line="100" w:lineRule="atLeast"/>
        <w:rPr>
          <w:rFonts w:ascii="American Typewriter" w:eastAsia="Algerian" w:hAnsi="American Typewriter" w:cs="Algerian"/>
          <w:bCs/>
          <w:smallCaps/>
          <w:color w:val="000000"/>
          <w:sz w:val="22"/>
          <w:szCs w:val="22"/>
        </w:rPr>
      </w:pPr>
    </w:p>
    <w:p w14:paraId="6D787467" w14:textId="77777777" w:rsidR="002C172F" w:rsidRDefault="002C172F">
      <w:pPr>
        <w:spacing w:line="100" w:lineRule="atLeast"/>
        <w:rPr>
          <w:rFonts w:ascii="American Typewriter" w:eastAsia="Algerian" w:hAnsi="American Typewriter" w:cs="Algerian"/>
          <w:bCs/>
          <w:smallCaps/>
          <w:color w:val="000000"/>
          <w:sz w:val="22"/>
          <w:szCs w:val="22"/>
        </w:rPr>
      </w:pPr>
    </w:p>
    <w:p w14:paraId="41169784" w14:textId="77777777" w:rsidR="002C172F" w:rsidRPr="00421F49" w:rsidRDefault="002C172F">
      <w:pPr>
        <w:spacing w:line="100" w:lineRule="atLeast"/>
        <w:rPr>
          <w:rFonts w:ascii="Arial Black" w:eastAsia="Algerian" w:hAnsi="Arial Black" w:cs="Algerian"/>
          <w:b/>
          <w:bCs/>
          <w:smallCaps/>
          <w:color w:val="000000"/>
          <w:sz w:val="28"/>
          <w:szCs w:val="28"/>
        </w:rPr>
      </w:pPr>
      <w:r w:rsidRPr="00421F49">
        <w:rPr>
          <w:rFonts w:ascii="Arial Black" w:eastAsia="Algerian" w:hAnsi="Arial Black" w:cs="Algerian"/>
          <w:b/>
          <w:bCs/>
          <w:smallCaps/>
          <w:color w:val="000000"/>
          <w:sz w:val="28"/>
          <w:szCs w:val="28"/>
        </w:rPr>
        <w:t>Education</w:t>
      </w:r>
    </w:p>
    <w:p w14:paraId="1ABF85C9" w14:textId="77777777" w:rsidR="00530D9E" w:rsidRPr="00421F49" w:rsidRDefault="00530D9E">
      <w:pPr>
        <w:spacing w:line="100" w:lineRule="atLeast"/>
        <w:rPr>
          <w:rFonts w:ascii="Arial" w:eastAsia="Libre Baskerville" w:hAnsi="Arial" w:cs="Arial"/>
          <w:bCs/>
          <w:smallCaps/>
          <w:color w:val="000000"/>
          <w:sz w:val="24"/>
          <w:szCs w:val="24"/>
        </w:rPr>
      </w:pPr>
      <w:r w:rsidRPr="00421F49">
        <w:rPr>
          <w:rFonts w:ascii="Arial" w:eastAsia="Algerian" w:hAnsi="Arial" w:cs="Arial"/>
          <w:b/>
          <w:bCs/>
          <w:smallCaps/>
          <w:color w:val="000000"/>
          <w:sz w:val="24"/>
          <w:szCs w:val="24"/>
        </w:rPr>
        <w:t xml:space="preserve">Member of phi theta kappa honor society - </w:t>
      </w:r>
      <w:r w:rsidRPr="00421F49">
        <w:rPr>
          <w:rFonts w:ascii="Arial" w:eastAsia="Algerian" w:hAnsi="Arial" w:cs="Arial"/>
          <w:b/>
          <w:bCs/>
          <w:smallCaps/>
          <w:color w:val="000000"/>
          <w:sz w:val="24"/>
          <w:szCs w:val="24"/>
          <w:u w:val="single"/>
        </w:rPr>
        <w:t xml:space="preserve">graduating </w:t>
      </w:r>
      <w:proofErr w:type="spellStart"/>
      <w:r w:rsidRPr="00421F49">
        <w:rPr>
          <w:rFonts w:ascii="Arial" w:eastAsia="Algerian" w:hAnsi="Arial" w:cs="Arial"/>
          <w:b/>
          <w:bCs/>
          <w:smallCaps/>
          <w:color w:val="000000"/>
          <w:sz w:val="24"/>
          <w:szCs w:val="24"/>
          <w:u w:val="single"/>
        </w:rPr>
        <w:t>gpa</w:t>
      </w:r>
      <w:proofErr w:type="spellEnd"/>
      <w:r w:rsidRPr="00421F49">
        <w:rPr>
          <w:rFonts w:ascii="Arial" w:eastAsia="Algerian" w:hAnsi="Arial" w:cs="Arial"/>
          <w:b/>
          <w:bCs/>
          <w:smallCaps/>
          <w:color w:val="000000"/>
          <w:sz w:val="24"/>
          <w:szCs w:val="24"/>
          <w:u w:val="single"/>
        </w:rPr>
        <w:t xml:space="preserve"> 4.0</w:t>
      </w:r>
    </w:p>
    <w:p w14:paraId="407C39E6" w14:textId="77777777" w:rsidR="00530D9E" w:rsidRPr="00421F49" w:rsidRDefault="00530D9E">
      <w:pPr>
        <w:rPr>
          <w:rFonts w:ascii="Arial" w:eastAsia="Libre Baskerville" w:hAnsi="Arial" w:cs="Arial"/>
          <w:b/>
          <w:smallCaps/>
          <w:color w:val="000000"/>
          <w:sz w:val="24"/>
          <w:szCs w:val="24"/>
        </w:rPr>
      </w:pPr>
      <w:r w:rsidRPr="00421F49">
        <w:rPr>
          <w:rFonts w:ascii="Arial" w:eastAsia="Libre Baskerville" w:hAnsi="Arial" w:cs="Arial"/>
          <w:b/>
          <w:smallCaps/>
          <w:color w:val="000000"/>
          <w:sz w:val="24"/>
          <w:szCs w:val="24"/>
        </w:rPr>
        <w:t xml:space="preserve">DIGITAL MEDIA AND COMPUTER INFORMATION SYSTEMS </w:t>
      </w:r>
    </w:p>
    <w:p w14:paraId="78C60A23" w14:textId="77777777" w:rsidR="002C172F" w:rsidRPr="00421F49" w:rsidRDefault="002C172F">
      <w:pPr>
        <w:rPr>
          <w:rFonts w:ascii="Arial" w:eastAsia="Libre Baskerville" w:hAnsi="Arial" w:cs="Arial"/>
          <w:b/>
          <w:bCs/>
          <w:color w:val="000000"/>
          <w:sz w:val="24"/>
          <w:szCs w:val="24"/>
        </w:rPr>
      </w:pPr>
      <w:r w:rsidRPr="00421F49">
        <w:rPr>
          <w:rFonts w:ascii="Arial" w:eastAsia="Libre Baskerville" w:hAnsi="Arial" w:cs="Arial"/>
          <w:b/>
          <w:smallCaps/>
          <w:color w:val="000000"/>
          <w:sz w:val="24"/>
          <w:szCs w:val="24"/>
        </w:rPr>
        <w:t>Mobile Design and Development</w:t>
      </w:r>
      <w:r w:rsidRPr="00421F49">
        <w:rPr>
          <w:rFonts w:ascii="Arial" w:eastAsia="Libre Baskerville" w:hAnsi="Arial" w:cs="Arial"/>
          <w:bCs/>
          <w:smallCaps/>
          <w:color w:val="000000"/>
          <w:sz w:val="24"/>
          <w:szCs w:val="24"/>
        </w:rPr>
        <w:t xml:space="preserve"> – </w:t>
      </w:r>
      <w:proofErr w:type="spellStart"/>
      <w:r w:rsidRPr="00421F49">
        <w:rPr>
          <w:rFonts w:ascii="Arial" w:eastAsia="Libre Baskerville" w:hAnsi="Arial" w:cs="Arial"/>
          <w:bCs/>
          <w:color w:val="000000"/>
          <w:sz w:val="24"/>
          <w:szCs w:val="24"/>
        </w:rPr>
        <w:t>Mchenry</w:t>
      </w:r>
      <w:proofErr w:type="spellEnd"/>
      <w:r w:rsidRPr="00421F49">
        <w:rPr>
          <w:rFonts w:ascii="Arial" w:eastAsia="Libre Baskerville" w:hAnsi="Arial" w:cs="Arial"/>
          <w:bCs/>
          <w:color w:val="000000"/>
          <w:sz w:val="24"/>
          <w:szCs w:val="24"/>
        </w:rPr>
        <w:t xml:space="preserve"> County College – (</w:t>
      </w:r>
      <w:r w:rsidR="00530D9E" w:rsidRPr="00421F49">
        <w:rPr>
          <w:rFonts w:ascii="Arial" w:eastAsia="Libre Baskerville" w:hAnsi="Arial" w:cs="Arial"/>
          <w:bCs/>
          <w:color w:val="000000"/>
          <w:sz w:val="24"/>
          <w:szCs w:val="24"/>
        </w:rPr>
        <w:t xml:space="preserve">GRADUATION on </w:t>
      </w:r>
      <w:r w:rsidRPr="00421F49">
        <w:rPr>
          <w:rFonts w:ascii="Arial" w:eastAsia="Libre Baskerville" w:hAnsi="Arial" w:cs="Arial"/>
          <w:bCs/>
          <w:color w:val="000000"/>
          <w:sz w:val="24"/>
          <w:szCs w:val="24"/>
        </w:rPr>
        <w:t>05/</w:t>
      </w:r>
      <w:r w:rsidR="00530D9E" w:rsidRPr="00421F49">
        <w:rPr>
          <w:rFonts w:ascii="Arial" w:eastAsia="Libre Baskerville" w:hAnsi="Arial" w:cs="Arial"/>
          <w:bCs/>
          <w:color w:val="000000"/>
          <w:sz w:val="24"/>
          <w:szCs w:val="24"/>
        </w:rPr>
        <w:t>16</w:t>
      </w:r>
      <w:r w:rsidRPr="00421F49">
        <w:rPr>
          <w:rFonts w:ascii="Arial" w:eastAsia="Libre Baskerville" w:hAnsi="Arial" w:cs="Arial"/>
          <w:bCs/>
          <w:color w:val="000000"/>
          <w:sz w:val="24"/>
          <w:szCs w:val="24"/>
        </w:rPr>
        <w:t>)</w:t>
      </w:r>
    </w:p>
    <w:p w14:paraId="607FDBE5" w14:textId="77777777" w:rsidR="002C172F" w:rsidRPr="00421F49" w:rsidRDefault="002C172F">
      <w:pPr>
        <w:rPr>
          <w:rFonts w:ascii="Arial" w:eastAsia="Libre Baskerville" w:hAnsi="Arial" w:cs="Arial"/>
          <w:b/>
          <w:color w:val="000000"/>
          <w:sz w:val="24"/>
          <w:szCs w:val="24"/>
        </w:rPr>
      </w:pPr>
    </w:p>
    <w:p w14:paraId="2423D1B6" w14:textId="77777777" w:rsidR="002C172F" w:rsidRPr="00421F49" w:rsidRDefault="002C172F">
      <w:pPr>
        <w:rPr>
          <w:rFonts w:ascii="Arial" w:eastAsia="Libre Baskerville" w:hAnsi="Arial" w:cs="Arial"/>
          <w:bCs/>
          <w:color w:val="000000"/>
          <w:sz w:val="22"/>
          <w:szCs w:val="22"/>
        </w:rPr>
      </w:pPr>
      <w:r w:rsidRPr="00421F49">
        <w:rPr>
          <w:rFonts w:ascii="Arial" w:eastAsia="Libre Baskerville" w:hAnsi="Arial" w:cs="Arial"/>
          <w:bCs/>
          <w:color w:val="000000"/>
          <w:sz w:val="22"/>
          <w:szCs w:val="22"/>
        </w:rPr>
        <w:t>Southern Illinois University, Carbondale IL (08/90 – 05/94)</w:t>
      </w:r>
    </w:p>
    <w:p w14:paraId="0D30EDB7" w14:textId="77777777" w:rsidR="002C172F" w:rsidRPr="00421F49" w:rsidRDefault="002C172F">
      <w:pPr>
        <w:rPr>
          <w:rFonts w:ascii="Arial" w:eastAsia="Libre Baskerville" w:hAnsi="Arial" w:cs="Arial"/>
          <w:bCs/>
          <w:color w:val="000000"/>
          <w:sz w:val="22"/>
          <w:szCs w:val="22"/>
        </w:rPr>
      </w:pPr>
      <w:proofErr w:type="spellStart"/>
      <w:proofErr w:type="gramStart"/>
      <w:r w:rsidRPr="00421F49">
        <w:rPr>
          <w:rFonts w:ascii="Arial" w:eastAsia="Libre Baskerville" w:hAnsi="Arial" w:cs="Arial"/>
          <w:bCs/>
          <w:color w:val="000000"/>
          <w:sz w:val="22"/>
          <w:szCs w:val="22"/>
        </w:rPr>
        <w:t>Bachelors</w:t>
      </w:r>
      <w:proofErr w:type="spellEnd"/>
      <w:r w:rsidRPr="00421F49">
        <w:rPr>
          <w:rFonts w:ascii="Arial" w:eastAsia="Libre Baskerville" w:hAnsi="Arial" w:cs="Arial"/>
          <w:bCs/>
          <w:color w:val="000000"/>
          <w:sz w:val="22"/>
          <w:szCs w:val="22"/>
        </w:rPr>
        <w:t xml:space="preserve"> Degree</w:t>
      </w:r>
      <w:r w:rsidR="00530D9E" w:rsidRPr="00421F49">
        <w:rPr>
          <w:rFonts w:ascii="Arial" w:eastAsia="Libre Baskerville" w:hAnsi="Arial" w:cs="Arial"/>
          <w:bCs/>
          <w:color w:val="000000"/>
          <w:sz w:val="22"/>
          <w:szCs w:val="22"/>
        </w:rPr>
        <w:t xml:space="preserve"> in </w:t>
      </w:r>
      <w:r w:rsidRPr="00421F49">
        <w:rPr>
          <w:rFonts w:ascii="Arial" w:eastAsia="Libre Baskerville" w:hAnsi="Arial" w:cs="Arial"/>
          <w:bCs/>
          <w:color w:val="000000"/>
          <w:sz w:val="22"/>
          <w:szCs w:val="22"/>
        </w:rPr>
        <w:t>Computer Information Systems</w:t>
      </w:r>
      <w:proofErr w:type="gramEnd"/>
      <w:r w:rsidRPr="00421F49">
        <w:rPr>
          <w:rFonts w:ascii="Arial" w:eastAsia="Libre Baskerville" w:hAnsi="Arial" w:cs="Arial"/>
          <w:bCs/>
          <w:color w:val="000000"/>
          <w:sz w:val="22"/>
          <w:szCs w:val="22"/>
        </w:rPr>
        <w:t>/Political Science</w:t>
      </w:r>
    </w:p>
    <w:p w14:paraId="291C3A9B" w14:textId="77777777" w:rsidR="001A3F2F" w:rsidRPr="00421F49" w:rsidRDefault="001A3F2F">
      <w:pPr>
        <w:rPr>
          <w:rFonts w:ascii="Arial" w:eastAsia="Libre Baskerville" w:hAnsi="Arial" w:cs="Arial"/>
          <w:bCs/>
          <w:i/>
          <w:iCs/>
          <w:color w:val="000000"/>
        </w:rPr>
      </w:pPr>
      <w:r w:rsidRPr="00421F49">
        <w:rPr>
          <w:rFonts w:ascii="Arial" w:eastAsia="Libre Baskerville" w:hAnsi="Arial" w:cs="Arial"/>
          <w:bCs/>
          <w:i/>
          <w:iCs/>
          <w:color w:val="000000"/>
        </w:rPr>
        <w:t>Private Pilot, Commercial Pilot, Title 14 of CFR part 61, 91, 121, 135 compliant</w:t>
      </w:r>
    </w:p>
    <w:p w14:paraId="3B011DD5" w14:textId="77777777" w:rsidR="001A3F2F" w:rsidRPr="00421F49" w:rsidRDefault="001A3F2F">
      <w:pPr>
        <w:rPr>
          <w:rFonts w:ascii="Arial" w:eastAsia="Libre Baskerville" w:hAnsi="Arial" w:cs="Arial"/>
          <w:bCs/>
          <w:i/>
          <w:iCs/>
          <w:color w:val="000000"/>
        </w:rPr>
      </w:pPr>
      <w:r w:rsidRPr="00421F49">
        <w:rPr>
          <w:rFonts w:ascii="Arial" w:eastAsia="Libre Baskerville" w:hAnsi="Arial" w:cs="Arial"/>
          <w:bCs/>
          <w:i/>
          <w:iCs/>
          <w:color w:val="000000"/>
        </w:rPr>
        <w:t xml:space="preserve">United States </w:t>
      </w:r>
      <w:proofErr w:type="spellStart"/>
      <w:r w:rsidRPr="00421F49">
        <w:rPr>
          <w:rFonts w:ascii="Arial" w:eastAsia="Libre Baskerville" w:hAnsi="Arial" w:cs="Arial"/>
          <w:bCs/>
          <w:i/>
          <w:iCs/>
          <w:color w:val="000000"/>
        </w:rPr>
        <w:t>AirForce</w:t>
      </w:r>
      <w:proofErr w:type="spellEnd"/>
      <w:r w:rsidRPr="00421F49">
        <w:rPr>
          <w:rFonts w:ascii="Arial" w:eastAsia="Libre Baskerville" w:hAnsi="Arial" w:cs="Arial"/>
          <w:bCs/>
          <w:i/>
          <w:iCs/>
          <w:color w:val="000000"/>
        </w:rPr>
        <w:t xml:space="preserve"> Veteran – Honorable Discharge with No disability</w:t>
      </w:r>
    </w:p>
    <w:p w14:paraId="34E23FD5" w14:textId="77777777" w:rsidR="002C172F" w:rsidRDefault="002C172F" w:rsidP="00530D9E">
      <w:pPr>
        <w:tabs>
          <w:tab w:val="left" w:pos="5187"/>
        </w:tabs>
        <w:spacing w:line="100" w:lineRule="atLeast"/>
      </w:pPr>
    </w:p>
    <w:p w14:paraId="66B7A4D8" w14:textId="77777777" w:rsidR="002C172F" w:rsidRPr="00421F49" w:rsidRDefault="002C172F">
      <w:pPr>
        <w:tabs>
          <w:tab w:val="left" w:pos="5187"/>
        </w:tabs>
        <w:spacing w:line="100" w:lineRule="atLeast"/>
        <w:rPr>
          <w:rFonts w:ascii="Arial Black" w:eastAsia="Libre Baskerville" w:hAnsi="Arial Black" w:cs="Libre Baskerville"/>
          <w:bCs/>
          <w:sz w:val="28"/>
          <w:szCs w:val="28"/>
        </w:rPr>
      </w:pPr>
      <w:r w:rsidRPr="00421F49">
        <w:rPr>
          <w:rFonts w:ascii="Arial Black" w:eastAsia="Libre Baskerville" w:hAnsi="Arial Black" w:cs="Libre Baskerville"/>
          <w:b/>
          <w:smallCaps/>
          <w:color w:val="000000"/>
          <w:sz w:val="28"/>
          <w:szCs w:val="28"/>
        </w:rPr>
        <w:t xml:space="preserve"> </w:t>
      </w:r>
      <w:r w:rsidRPr="00421F49">
        <w:rPr>
          <w:rFonts w:ascii="Arial Black" w:eastAsia="Libre Baskerville" w:hAnsi="Arial Black" w:cs="Libre Baskerville"/>
          <w:bCs/>
          <w:smallCaps/>
          <w:sz w:val="28"/>
          <w:szCs w:val="28"/>
        </w:rPr>
        <w:t>PROFESSIONAL REFERENCE</w:t>
      </w:r>
    </w:p>
    <w:p w14:paraId="2E3BE3D6" w14:textId="77777777" w:rsidR="002C172F" w:rsidRPr="00421F49" w:rsidRDefault="002C172F">
      <w:pPr>
        <w:tabs>
          <w:tab w:val="left" w:pos="5187"/>
        </w:tabs>
        <w:spacing w:line="100" w:lineRule="atLeast"/>
        <w:rPr>
          <w:rFonts w:ascii="Arial" w:eastAsia="Libre Baskerville" w:hAnsi="Arial" w:cs="Arial"/>
          <w:bCs/>
          <w:sz w:val="24"/>
          <w:szCs w:val="24"/>
        </w:rPr>
      </w:pPr>
      <w:r w:rsidRPr="00421F49">
        <w:rPr>
          <w:rFonts w:ascii="Arial" w:eastAsia="Libre Baskerville" w:hAnsi="Arial" w:cs="Arial"/>
          <w:bCs/>
          <w:sz w:val="24"/>
          <w:szCs w:val="24"/>
        </w:rPr>
        <w:t xml:space="preserve">M.D. Romeo </w:t>
      </w:r>
      <w:proofErr w:type="spellStart"/>
      <w:r w:rsidRPr="00421F49">
        <w:rPr>
          <w:rFonts w:ascii="Arial" w:eastAsia="Libre Baskerville" w:hAnsi="Arial" w:cs="Arial"/>
          <w:bCs/>
          <w:sz w:val="24"/>
          <w:szCs w:val="24"/>
        </w:rPr>
        <w:t>Ursua</w:t>
      </w:r>
      <w:proofErr w:type="spellEnd"/>
      <w:r w:rsidRPr="00421F49">
        <w:rPr>
          <w:rFonts w:ascii="Arial" w:eastAsia="Libre Baskerville" w:hAnsi="Arial" w:cs="Arial"/>
          <w:bCs/>
          <w:sz w:val="24"/>
          <w:szCs w:val="24"/>
        </w:rPr>
        <w:t>, Doctor (773) 972-0921</w:t>
      </w:r>
    </w:p>
    <w:p w14:paraId="4AA05BC3" w14:textId="77777777" w:rsidR="00B0032B" w:rsidRPr="00421F49" w:rsidRDefault="002C172F">
      <w:pPr>
        <w:spacing w:line="100" w:lineRule="atLeast"/>
        <w:rPr>
          <w:rFonts w:ascii="Arial" w:eastAsia="Libre Baskerville" w:hAnsi="Arial" w:cs="Arial"/>
          <w:bCs/>
          <w:sz w:val="24"/>
          <w:szCs w:val="24"/>
        </w:rPr>
      </w:pPr>
      <w:r w:rsidRPr="00421F49">
        <w:rPr>
          <w:rFonts w:ascii="Arial" w:eastAsia="Libre Baskerville" w:hAnsi="Arial" w:cs="Arial"/>
          <w:bCs/>
          <w:sz w:val="24"/>
          <w:szCs w:val="24"/>
        </w:rPr>
        <w:t xml:space="preserve">Cory Hammond, Regional Dir. of </w:t>
      </w:r>
      <w:r w:rsidR="00B0032B" w:rsidRPr="00421F49">
        <w:rPr>
          <w:rFonts w:ascii="Arial" w:eastAsia="Libre Baskerville" w:hAnsi="Arial" w:cs="Arial"/>
          <w:bCs/>
          <w:sz w:val="24"/>
          <w:szCs w:val="24"/>
        </w:rPr>
        <w:t>Dental Works</w:t>
      </w:r>
      <w:r w:rsidRPr="00421F49">
        <w:rPr>
          <w:rFonts w:ascii="Arial" w:eastAsia="Libre Baskerville" w:hAnsi="Arial" w:cs="Arial"/>
          <w:bCs/>
          <w:sz w:val="24"/>
          <w:szCs w:val="24"/>
        </w:rPr>
        <w:t xml:space="preserve"> </w:t>
      </w:r>
    </w:p>
    <w:p w14:paraId="04ED2B93" w14:textId="77777777" w:rsidR="00B0032B" w:rsidRPr="00421F49" w:rsidRDefault="00B0032B">
      <w:pPr>
        <w:spacing w:line="100" w:lineRule="atLeast"/>
        <w:rPr>
          <w:rFonts w:ascii="Arial" w:eastAsia="Libre Baskerville" w:hAnsi="Arial" w:cs="Arial"/>
          <w:bCs/>
          <w:sz w:val="24"/>
          <w:szCs w:val="24"/>
        </w:rPr>
      </w:pPr>
      <w:r w:rsidRPr="00421F49">
        <w:rPr>
          <w:rFonts w:ascii="Arial" w:eastAsia="Libre Baskerville" w:hAnsi="Arial" w:cs="Arial"/>
          <w:bCs/>
          <w:sz w:val="24"/>
          <w:szCs w:val="24"/>
        </w:rPr>
        <w:t>Cory.hammond@gmail.com</w:t>
      </w:r>
    </w:p>
    <w:p w14:paraId="19AD50D0" w14:textId="77777777" w:rsidR="002C172F" w:rsidRPr="00421F49" w:rsidRDefault="002C172F">
      <w:pPr>
        <w:spacing w:line="100" w:lineRule="atLeast"/>
        <w:rPr>
          <w:rFonts w:ascii="Arial" w:eastAsia="Libre Baskerville" w:hAnsi="Arial" w:cs="Arial"/>
          <w:bCs/>
          <w:sz w:val="24"/>
          <w:szCs w:val="24"/>
        </w:rPr>
      </w:pPr>
      <w:r w:rsidRPr="00421F49">
        <w:rPr>
          <w:rFonts w:ascii="Arial" w:eastAsia="Libre Baskerville" w:hAnsi="Arial" w:cs="Arial"/>
          <w:bCs/>
          <w:sz w:val="24"/>
          <w:szCs w:val="24"/>
        </w:rPr>
        <w:t>(7</w:t>
      </w:r>
      <w:r w:rsidRPr="00421F49">
        <w:rPr>
          <w:rFonts w:ascii="Arial" w:eastAsia="Libre Baskerville" w:hAnsi="Arial" w:cs="Arial"/>
          <w:bCs/>
          <w:color w:val="363636"/>
          <w:sz w:val="24"/>
          <w:szCs w:val="24"/>
        </w:rPr>
        <w:t xml:space="preserve">85) 341-5175 </w:t>
      </w:r>
    </w:p>
    <w:p w14:paraId="29020E0F" w14:textId="77777777" w:rsidR="00AB75B5" w:rsidRPr="00421F49" w:rsidRDefault="00AB75B5">
      <w:pPr>
        <w:spacing w:line="100" w:lineRule="atLeast"/>
        <w:rPr>
          <w:rFonts w:ascii="Arial" w:eastAsia="Libre Baskerville" w:hAnsi="Arial" w:cs="Arial"/>
          <w:bCs/>
          <w:sz w:val="24"/>
          <w:szCs w:val="24"/>
        </w:rPr>
      </w:pPr>
      <w:r w:rsidRPr="00421F49">
        <w:rPr>
          <w:rFonts w:ascii="Arial" w:eastAsia="Libre Baskerville" w:hAnsi="Arial" w:cs="Arial"/>
          <w:bCs/>
          <w:sz w:val="24"/>
          <w:szCs w:val="24"/>
        </w:rPr>
        <w:t>Alex Hawking</w:t>
      </w:r>
      <w:r w:rsidR="002C172F" w:rsidRPr="00421F49">
        <w:rPr>
          <w:rFonts w:ascii="Arial" w:eastAsia="Libre Baskerville" w:hAnsi="Arial" w:cs="Arial"/>
          <w:bCs/>
          <w:sz w:val="24"/>
          <w:szCs w:val="24"/>
        </w:rPr>
        <w:t xml:space="preserve">, Supervisor of CSL Plasma </w:t>
      </w:r>
    </w:p>
    <w:p w14:paraId="4EE22EC3" w14:textId="77777777" w:rsidR="00AB75B5" w:rsidRPr="00421F49" w:rsidRDefault="00B0032B">
      <w:pPr>
        <w:spacing w:line="100" w:lineRule="atLeast"/>
        <w:rPr>
          <w:rFonts w:ascii="Arial" w:eastAsia="Libre Baskerville" w:hAnsi="Arial" w:cs="Arial"/>
          <w:bCs/>
          <w:sz w:val="24"/>
          <w:szCs w:val="24"/>
        </w:rPr>
      </w:pPr>
      <w:r w:rsidRPr="00421F49">
        <w:rPr>
          <w:rFonts w:ascii="Arial" w:eastAsia="Libre Baskerville" w:hAnsi="Arial" w:cs="Arial"/>
          <w:bCs/>
          <w:sz w:val="24"/>
          <w:szCs w:val="24"/>
        </w:rPr>
        <w:t>dantesnemesis@gmail.com</w:t>
      </w:r>
    </w:p>
    <w:p w14:paraId="5628DC75" w14:textId="77777777" w:rsidR="002C172F" w:rsidRPr="00421F49" w:rsidRDefault="002C172F">
      <w:pPr>
        <w:spacing w:line="100" w:lineRule="atLeast"/>
        <w:rPr>
          <w:rFonts w:ascii="Arial" w:eastAsia="Libre Baskerville" w:hAnsi="Arial" w:cs="Arial"/>
          <w:bCs/>
          <w:sz w:val="24"/>
          <w:szCs w:val="24"/>
        </w:rPr>
      </w:pPr>
      <w:r w:rsidRPr="00421F49">
        <w:rPr>
          <w:rFonts w:ascii="Arial" w:eastAsia="Libre Baskerville" w:hAnsi="Arial" w:cs="Arial"/>
          <w:bCs/>
          <w:sz w:val="24"/>
          <w:szCs w:val="24"/>
        </w:rPr>
        <w:t>(847) 691-6156</w:t>
      </w:r>
    </w:p>
    <w:p w14:paraId="789E6ABD" w14:textId="77777777" w:rsidR="00AE0136" w:rsidRPr="00421F49" w:rsidRDefault="002C172F">
      <w:pPr>
        <w:spacing w:line="100" w:lineRule="atLeast"/>
        <w:rPr>
          <w:rFonts w:ascii="Arial" w:eastAsia="Libre Baskerville" w:hAnsi="Arial" w:cs="Arial"/>
          <w:bCs/>
          <w:sz w:val="24"/>
          <w:szCs w:val="24"/>
        </w:rPr>
      </w:pPr>
      <w:r w:rsidRPr="00421F49">
        <w:rPr>
          <w:rFonts w:ascii="Arial" w:eastAsia="Libre Baskerville" w:hAnsi="Arial" w:cs="Arial"/>
          <w:bCs/>
          <w:sz w:val="24"/>
          <w:szCs w:val="24"/>
        </w:rPr>
        <w:t xml:space="preserve">Luis Rojas CSL Supervisor </w:t>
      </w:r>
    </w:p>
    <w:p w14:paraId="7071C6A0" w14:textId="77777777" w:rsidR="00AE0136" w:rsidRPr="00421F49" w:rsidRDefault="00AE0136">
      <w:pPr>
        <w:spacing w:line="100" w:lineRule="atLeast"/>
        <w:rPr>
          <w:rFonts w:ascii="Arial" w:eastAsia="Libre Baskerville" w:hAnsi="Arial" w:cs="Arial"/>
          <w:bCs/>
          <w:sz w:val="24"/>
          <w:szCs w:val="24"/>
        </w:rPr>
      </w:pPr>
      <w:r w:rsidRPr="00421F49">
        <w:rPr>
          <w:rFonts w:ascii="Arial" w:eastAsia="Libre Baskerville" w:hAnsi="Arial" w:cs="Arial"/>
          <w:bCs/>
          <w:sz w:val="24"/>
          <w:szCs w:val="24"/>
        </w:rPr>
        <w:t>LUIS.ROJAS1985@yahoo.com</w:t>
      </w:r>
    </w:p>
    <w:p w14:paraId="57DDCC9A" w14:textId="77777777" w:rsidR="002C172F" w:rsidRPr="00421F49" w:rsidRDefault="002C172F">
      <w:pPr>
        <w:spacing w:line="100" w:lineRule="atLeast"/>
        <w:rPr>
          <w:rFonts w:ascii="Arial" w:eastAsia="Libre Baskerville" w:hAnsi="Arial" w:cs="Arial"/>
          <w:b/>
          <w:color w:val="363636"/>
          <w:sz w:val="24"/>
          <w:szCs w:val="24"/>
        </w:rPr>
      </w:pPr>
      <w:r w:rsidRPr="00421F49">
        <w:rPr>
          <w:rFonts w:ascii="Arial" w:eastAsia="Libre Baskerville" w:hAnsi="Arial" w:cs="Arial"/>
          <w:bCs/>
          <w:sz w:val="24"/>
          <w:szCs w:val="24"/>
        </w:rPr>
        <w:t>(</w:t>
      </w:r>
      <w:r w:rsidRPr="00421F49">
        <w:rPr>
          <w:rFonts w:ascii="Arial" w:eastAsia="Libre Baskerville" w:hAnsi="Arial" w:cs="Arial"/>
          <w:bCs/>
          <w:color w:val="363636"/>
          <w:sz w:val="24"/>
          <w:szCs w:val="24"/>
        </w:rPr>
        <w:t>312) 434-7296</w:t>
      </w:r>
    </w:p>
    <w:p w14:paraId="72FF201C" w14:textId="77777777" w:rsidR="002C172F" w:rsidRDefault="002C172F">
      <w:pPr>
        <w:spacing w:line="100" w:lineRule="atLeast"/>
        <w:jc w:val="center"/>
        <w:rPr>
          <w:rFonts w:ascii="Libre Baskerville" w:eastAsia="Libre Baskerville" w:hAnsi="Libre Baskerville" w:cs="Libre Baskerville"/>
          <w:b/>
          <w:color w:val="363636"/>
        </w:rPr>
      </w:pPr>
    </w:p>
    <w:p w14:paraId="407FCF27" w14:textId="77777777" w:rsidR="002C172F" w:rsidRDefault="002C172F">
      <w:pPr>
        <w:jc w:val="center"/>
      </w:pPr>
      <w:r>
        <w:rPr>
          <w:rFonts w:ascii="Libre Baskerville" w:eastAsia="Libre Baskerville" w:hAnsi="Libre Baskerville" w:cs="Libre Baskerville"/>
          <w:color w:val="000000"/>
          <w:sz w:val="18"/>
          <w:szCs w:val="18"/>
        </w:rPr>
        <w:br/>
      </w:r>
    </w:p>
    <w:p w14:paraId="023AE41D" w14:textId="77777777" w:rsidR="002C172F" w:rsidRDefault="002C172F"/>
    <w:sectPr w:rsidR="002C172F">
      <w:pgSz w:w="12240" w:h="15840"/>
      <w:pgMar w:top="720" w:right="720" w:bottom="720" w:left="720" w:header="720" w:footer="720" w:gutter="0"/>
      <w:cols w:space="720"/>
      <w:docGrid w:linePitch="272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Heiti TC Light"/>
    <w:charset w:val="8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ibre Baskerville">
    <w:altName w:val="Yu Gothic"/>
    <w:charset w:val="80"/>
    <w:family w:val="auto"/>
    <w:pitch w:val="variable"/>
  </w:font>
  <w:font w:name="American Typewriter">
    <w:altName w:val="Courier New"/>
    <w:charset w:val="4D"/>
    <w:family w:val="roman"/>
    <w:pitch w:val="variable"/>
    <w:sig w:usb0="A000006F" w:usb1="00000019" w:usb2="00000000" w:usb3="00000000" w:csb0="00000111" w:csb1="00000000"/>
  </w:font>
  <w:font w:name="Chalkduster">
    <w:altName w:val="Comic Sans MS"/>
    <w:charset w:val="4D"/>
    <w:family w:val="script"/>
    <w:pitch w:val="variable"/>
    <w:sig w:usb0="8000002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/>
      </w:r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WNum4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Num5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36F0509F"/>
    <w:multiLevelType w:val="hybridMultilevel"/>
    <w:tmpl w:val="3D02FD34"/>
    <w:lvl w:ilvl="0" w:tplc="3964260E">
      <w:start w:val="1"/>
      <w:numFmt w:val="bullet"/>
      <w:lvlText w:val="o"/>
      <w:lvlJc w:val="left"/>
      <w:pPr>
        <w:ind w:left="288" w:hanging="288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8867B6E"/>
    <w:multiLevelType w:val="hybridMultilevel"/>
    <w:tmpl w:val="94EEE016"/>
    <w:lvl w:ilvl="0" w:tplc="125CC0D0">
      <w:start w:val="1"/>
      <w:numFmt w:val="bullet"/>
      <w:lvlText w:val="o"/>
      <w:lvlJc w:val="left"/>
      <w:pPr>
        <w:ind w:left="648" w:hanging="288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3037"/>
    <w:rsid w:val="00045940"/>
    <w:rsid w:val="00151259"/>
    <w:rsid w:val="0019202C"/>
    <w:rsid w:val="001A3F2F"/>
    <w:rsid w:val="001E3037"/>
    <w:rsid w:val="00277D22"/>
    <w:rsid w:val="0028412E"/>
    <w:rsid w:val="00286695"/>
    <w:rsid w:val="002A1BAA"/>
    <w:rsid w:val="002C172F"/>
    <w:rsid w:val="003134FE"/>
    <w:rsid w:val="003569EF"/>
    <w:rsid w:val="003B6E6B"/>
    <w:rsid w:val="003B7953"/>
    <w:rsid w:val="003D188C"/>
    <w:rsid w:val="00421F49"/>
    <w:rsid w:val="00530D9E"/>
    <w:rsid w:val="005A0B03"/>
    <w:rsid w:val="005B0373"/>
    <w:rsid w:val="00627B05"/>
    <w:rsid w:val="00651C0A"/>
    <w:rsid w:val="006D7431"/>
    <w:rsid w:val="006F0912"/>
    <w:rsid w:val="007B2E2B"/>
    <w:rsid w:val="007F6A78"/>
    <w:rsid w:val="00860DC3"/>
    <w:rsid w:val="008E60A2"/>
    <w:rsid w:val="009B7AEC"/>
    <w:rsid w:val="009F58CC"/>
    <w:rsid w:val="00A11BA9"/>
    <w:rsid w:val="00A17BAF"/>
    <w:rsid w:val="00AB75B5"/>
    <w:rsid w:val="00AE0136"/>
    <w:rsid w:val="00AF0430"/>
    <w:rsid w:val="00B0032B"/>
    <w:rsid w:val="00B72B98"/>
    <w:rsid w:val="00B813E6"/>
    <w:rsid w:val="00C06E8D"/>
    <w:rsid w:val="00CC0192"/>
    <w:rsid w:val="00CC4F7D"/>
    <w:rsid w:val="00CF4386"/>
    <w:rsid w:val="00D64305"/>
    <w:rsid w:val="00E23458"/>
    <w:rsid w:val="00E3790A"/>
    <w:rsid w:val="00E50A6F"/>
    <w:rsid w:val="00F6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C55DEC2"/>
  <w15:chartTrackingRefBased/>
  <w15:docId w15:val="{44A494B9-2F47-9B4E-ABA7-12A3428D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Noto Sans Symbols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character" w:styleId="UnresolvedMention">
    <w:name w:val="Unresolved Mention"/>
    <w:uiPriority w:val="99"/>
    <w:semiHidden/>
    <w:unhideWhenUsed/>
    <w:rsid w:val="00CC4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apple.com/us/app/n-vision/id1483182545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eric-witowski-46aab412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witowski@msn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23143-BEFD-4EA8-8CD5-933D9DB97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8099</CharactersWithSpaces>
  <SharedDoc>false</SharedDoc>
  <HLinks>
    <vt:vector size="18" baseType="variant">
      <vt:variant>
        <vt:i4>7929898</vt:i4>
      </vt:variant>
      <vt:variant>
        <vt:i4>6</vt:i4>
      </vt:variant>
      <vt:variant>
        <vt:i4>0</vt:i4>
      </vt:variant>
      <vt:variant>
        <vt:i4>5</vt:i4>
      </vt:variant>
      <vt:variant>
        <vt:lpwstr>https://apps.apple.com/us/app/n-vision/id1483182545</vt:lpwstr>
      </vt:variant>
      <vt:variant>
        <vt:lpwstr/>
      </vt:variant>
      <vt:variant>
        <vt:i4>5570630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https://www.linkedin.com/in/eric-witowski-46aab4123/</vt:lpwstr>
      </vt:variant>
      <vt:variant>
        <vt:lpwstr/>
      </vt:variant>
      <vt:variant>
        <vt:i4>1441831</vt:i4>
      </vt:variant>
      <vt:variant>
        <vt:i4>0</vt:i4>
      </vt:variant>
      <vt:variant>
        <vt:i4>0</vt:i4>
      </vt:variant>
      <vt:variant>
        <vt:i4>5</vt:i4>
      </vt:variant>
      <vt:variant>
        <vt:lpwstr>mailto:ewitowski@msn.com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 Witowski</dc:creator>
  <cp:keywords/>
  <cp:lastModifiedBy>ERIC WITOWSKI</cp:lastModifiedBy>
  <cp:revision>2</cp:revision>
  <cp:lastPrinted>1900-01-01T06:00:00Z</cp:lastPrinted>
  <dcterms:created xsi:type="dcterms:W3CDTF">2021-04-10T17:12:00Z</dcterms:created>
  <dcterms:modified xsi:type="dcterms:W3CDTF">2021-04-10T17:12:00Z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
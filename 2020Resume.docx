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0AC4" w14:textId="77777777" w:rsidR="002C172F" w:rsidRDefault="002C172F" w:rsidP="00651C0A">
      <w:pPr>
        <w:spacing w:line="100" w:lineRule="atLeast"/>
        <w:rPr>
          <w:rFonts w:ascii="Arial" w:eastAsia="Arial" w:hAnsi="Arial" w:cs="Arial"/>
          <w:b/>
          <w:color w:val="000000"/>
        </w:rPr>
      </w:pPr>
      <w:r>
        <w:rPr>
          <w:rFonts w:ascii="American Typewriter" w:eastAsia="Algerian" w:hAnsi="American Typewriter" w:cs="Algerian"/>
          <w:smallCaps/>
          <w:color w:val="000000"/>
          <w:sz w:val="28"/>
          <w:szCs w:val="28"/>
        </w:rPr>
        <w:t>ERIC J. WITOWSKI</w:t>
      </w:r>
    </w:p>
    <w:p w14:paraId="1819DBF2" w14:textId="77777777" w:rsidR="002C172F" w:rsidRDefault="002C172F" w:rsidP="00651C0A">
      <w:pPr>
        <w:spacing w:line="100" w:lineRule="atLeast"/>
      </w:pPr>
      <w:r>
        <w:rPr>
          <w:rFonts w:ascii="Arial" w:eastAsia="Arial" w:hAnsi="Arial" w:cs="Arial"/>
          <w:b/>
          <w:color w:val="000000"/>
        </w:rPr>
        <w:t>4713 W. SHORE DR, MCHERNY IL 60050</w:t>
      </w:r>
    </w:p>
    <w:p w14:paraId="3317851E" w14:textId="77777777" w:rsidR="002C172F" w:rsidRDefault="002C172F" w:rsidP="00651C0A">
      <w:pPr>
        <w:spacing w:line="100" w:lineRule="atLeast"/>
      </w:pPr>
      <w:hyperlink r:id="rId5" w:history="1">
        <w:r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ewitowski@msn.com</w:t>
        </w:r>
      </w:hyperlink>
    </w:p>
    <w:p w14:paraId="285A9E33" w14:textId="77777777" w:rsidR="00CC4F7D" w:rsidRPr="00CC4F7D" w:rsidRDefault="00CC4F7D" w:rsidP="00651C0A">
      <w:pPr>
        <w:spacing w:line="100" w:lineRule="atLeast"/>
        <w:rPr>
          <w:b/>
          <w:bCs/>
        </w:rPr>
      </w:pPr>
      <w:r w:rsidRPr="00CC4F7D">
        <w:rPr>
          <w:b/>
          <w:bCs/>
        </w:rPr>
        <w:t>LinkedIn Profile address</w:t>
      </w:r>
    </w:p>
    <w:p w14:paraId="3773DD40" w14:textId="77777777" w:rsidR="00CC4F7D" w:rsidRPr="00CC4F7D" w:rsidRDefault="00CC4F7D" w:rsidP="00651C0A">
      <w:pPr>
        <w:spacing w:line="100" w:lineRule="atLeast"/>
        <w:rPr>
          <w:rFonts w:ascii="Arial" w:eastAsia="Arial" w:hAnsi="Arial" w:cs="Arial"/>
          <w:b/>
          <w:bCs/>
          <w:color w:val="000000"/>
          <w:u w:val="single"/>
        </w:rPr>
      </w:pPr>
      <w:hyperlink r:id="rId6" w:history="1">
        <w:r w:rsidRPr="00CC4F7D">
          <w:rPr>
            <w:rStyle w:val="Hyperlink"/>
            <w:b/>
            <w:bCs/>
            <w:lang w:val="en-US" w:eastAsia="ar-SA" w:bidi="ar-SA"/>
          </w:rPr>
          <w:t>https://www.linkedin.com/in/eric-witowski-46aab4123/</w:t>
        </w:r>
      </w:hyperlink>
    </w:p>
    <w:p w14:paraId="72FBA81A" w14:textId="77777777" w:rsidR="002C172F" w:rsidRDefault="002C172F" w:rsidP="00651C0A">
      <w:pPr>
        <w:spacing w:line="100" w:lineRule="atLeast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</w:rPr>
        <w:t xml:space="preserve">Cell </w:t>
      </w:r>
      <w:proofErr w:type="gramStart"/>
      <w:r w:rsidR="00CC4F7D">
        <w:rPr>
          <w:rFonts w:ascii="Arial" w:eastAsia="Arial" w:hAnsi="Arial" w:cs="Arial"/>
          <w:b/>
          <w:color w:val="000000"/>
        </w:rPr>
        <w:t>#</w:t>
      </w:r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847) 262-0311</w:t>
      </w:r>
    </w:p>
    <w:p w14:paraId="3B6CF511" w14:textId="77777777" w:rsidR="003B6E6B" w:rsidRDefault="002C172F" w:rsidP="00651C0A">
      <w:pPr>
        <w:spacing w:line="100" w:lineRule="atLeast"/>
        <w:rPr>
          <w:rFonts w:ascii="Arial Black" w:eastAsia="Libre Baskerville" w:hAnsi="Arial Black" w:cs="Libre Baskerville"/>
          <w:b/>
          <w:smallCaps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American Typewriter" w:eastAsia="Algerian" w:hAnsi="American Typewriter" w:cs="Algerian"/>
          <w:b/>
          <w:color w:val="758085"/>
          <w:sz w:val="24"/>
          <w:szCs w:val="24"/>
        </w:rPr>
        <w:t>OBJECTIVE</w:t>
      </w:r>
      <w:r>
        <w:rPr>
          <w:rFonts w:ascii="Arial" w:eastAsia="Arial" w:hAnsi="Arial" w:cs="Arial"/>
          <w:b/>
          <w:color w:val="6076B4"/>
          <w:sz w:val="24"/>
          <w:szCs w:val="24"/>
        </w:rPr>
        <w:t xml:space="preserve">: </w:t>
      </w: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TO BUILD A LONG-TERM CAREER IN </w:t>
      </w:r>
      <w:r w:rsidR="003B6E6B">
        <w:rPr>
          <w:rFonts w:ascii="Arial Black" w:eastAsia="Libre Baskerville" w:hAnsi="Arial Black" w:cs="Libre Baskerville"/>
          <w:b/>
          <w:smallCaps/>
          <w:sz w:val="24"/>
          <w:szCs w:val="24"/>
        </w:rPr>
        <w:t>WEB &amp; MOBILE</w:t>
      </w:r>
      <w:r w:rsidR="00530D9E"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APPLICATIONS</w:t>
      </w:r>
    </w:p>
    <w:p w14:paraId="5E025E52" w14:textId="77777777" w:rsidR="002C172F" w:rsidRPr="003B6E6B" w:rsidRDefault="003B6E6B">
      <w:pPr>
        <w:spacing w:line="100" w:lineRule="atLeast"/>
        <w:rPr>
          <w:rFonts w:ascii="Arial Black" w:eastAsia="Libre Baskerville" w:hAnsi="Arial Black" w:cs="Libre Baskerville"/>
          <w:b/>
          <w:smallCaps/>
          <w:sz w:val="24"/>
          <w:szCs w:val="24"/>
        </w:rPr>
      </w:pP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                         </w:t>
      </w:r>
      <w:r w:rsidR="002C172F">
        <w:rPr>
          <w:rFonts w:ascii="Arial Black" w:eastAsia="Libre Baskerville" w:hAnsi="Arial Black" w:cs="Libre Baskerville"/>
          <w:b/>
          <w:smallCaps/>
          <w:sz w:val="24"/>
          <w:szCs w:val="24"/>
        </w:rPr>
        <w:t>DEVELOPMENT</w:t>
      </w: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WITH STRONG DRIVE FOR CAREER GROWTH</w:t>
      </w:r>
      <w:r w:rsidR="002C172F">
        <w:rPr>
          <w:rFonts w:ascii="Libre Baskerville" w:eastAsia="Libre Baskerville" w:hAnsi="Libre Baskerville" w:cs="Libre Baskerville"/>
          <w:b/>
          <w:smallCaps/>
          <w:sz w:val="24"/>
          <w:szCs w:val="24"/>
        </w:rPr>
        <w:t>.</w:t>
      </w:r>
    </w:p>
    <w:p w14:paraId="1BE96521" w14:textId="77777777" w:rsidR="002C172F" w:rsidRDefault="002C172F">
      <w:pPr>
        <w:spacing w:line="100" w:lineRule="atLeast"/>
        <w:rPr>
          <w:rFonts w:ascii="Chalkduster" w:eastAsia="Algerian" w:hAnsi="Chalkduster" w:cs="Algerian"/>
          <w:b/>
          <w:smallCap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__________________________________________________________________________________________</w:t>
      </w:r>
    </w:p>
    <w:p w14:paraId="63D967B2" w14:textId="77777777" w:rsidR="002C172F" w:rsidRDefault="002C172F">
      <w:pPr>
        <w:spacing w:line="100" w:lineRule="atLeast"/>
        <w:jc w:val="center"/>
        <w:rPr>
          <w:rFonts w:ascii="Chalkduster" w:eastAsia="Algerian" w:hAnsi="Chalkduster" w:cs="Algerian"/>
          <w:b/>
          <w:smallCaps/>
          <w:color w:val="000000"/>
          <w:sz w:val="28"/>
          <w:szCs w:val="28"/>
          <w:u w:val="single"/>
        </w:rPr>
      </w:pPr>
    </w:p>
    <w:p w14:paraId="266C0729" w14:textId="77777777" w:rsidR="002C172F" w:rsidRPr="00C06E8D" w:rsidRDefault="002C172F">
      <w:pPr>
        <w:spacing w:line="100" w:lineRule="atLeast"/>
        <w:rPr>
          <w:rFonts w:ascii="Libre Baskerville" w:eastAsia="Libre Baskerville" w:hAnsi="Libre Baskerville" w:cs="Libre Baskerville"/>
          <w:bCs/>
          <w:color w:val="000000"/>
          <w:sz w:val="28"/>
          <w:szCs w:val="28"/>
        </w:rPr>
      </w:pPr>
      <w:r w:rsidRPr="00C06E8D">
        <w:rPr>
          <w:rFonts w:ascii="Chalkduster" w:eastAsia="Algerian" w:hAnsi="Chalkduster" w:cs="Algerian"/>
          <w:bCs/>
          <w:smallCaps/>
          <w:color w:val="000000"/>
          <w:sz w:val="28"/>
          <w:szCs w:val="28"/>
          <w:u w:val="single"/>
        </w:rPr>
        <w:t>SUMMARY</w:t>
      </w:r>
    </w:p>
    <w:p w14:paraId="195B6E2A" w14:textId="77777777" w:rsidR="007B2E2B" w:rsidRPr="00E3790A" w:rsidRDefault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E3790A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SENIOR WEB DEVELOPER &amp; MOBILE DEVELOPER</w:t>
      </w:r>
      <w:r w:rsidR="00C06E8D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 focused on UX/UI</w:t>
      </w:r>
    </w:p>
    <w:p w14:paraId="639DF28F" w14:textId="77777777" w:rsidR="007B2E2B" w:rsidRDefault="007B2E2B" w:rsidP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Writing Basic Queries for SQL with Relational Database manipulation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                  </w:t>
      </w:r>
    </w:p>
    <w:p w14:paraId="3D6F45B8" w14:textId="77777777" w:rsidR="007B2E2B" w:rsidRDefault="003B6E6B" w:rsidP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Experienced in Agile SCRUM procedures and familiar with Waterfall</w:t>
      </w:r>
      <w:r w:rsidR="00286695">
        <w:rPr>
          <w:rFonts w:ascii="American Typewriter" w:eastAsia="Libre Baskerville" w:hAnsi="American Typewriter" w:cs="Libre Baskerville"/>
          <w:sz w:val="24"/>
          <w:szCs w:val="24"/>
        </w:rPr>
        <w:t>.</w:t>
      </w:r>
      <w:r w:rsidR="007B2E2B">
        <w:rPr>
          <w:rFonts w:ascii="American Typewriter" w:eastAsia="Libre Baskerville" w:hAnsi="American Typewriter" w:cs="Libre Baskerville"/>
          <w:sz w:val="24"/>
          <w:szCs w:val="24"/>
        </w:rPr>
        <w:t xml:space="preserve">     </w:t>
      </w:r>
    </w:p>
    <w:p w14:paraId="70D281A7" w14:textId="77777777" w:rsidR="002C172F" w:rsidRPr="00E3790A" w:rsidRDefault="00E3790A" w:rsidP="00E3790A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Daily Measurement of KPI’s to increase value of revenue, decrease unused inventory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6C4CD64" w14:textId="77777777" w:rsidR="003B6E6B" w:rsidRDefault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6 YEARS BACK END WEB DEVELOPMENT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proofErr w:type="gramStart"/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(</w:t>
      </w:r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java</w:t>
      </w:r>
      <w:proofErr w:type="gramEnd"/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script</w:t>
      </w:r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)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7085A8E" w14:textId="77777777" w:rsid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5 Years as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Objective-C (swift)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programming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7686E2A2" w14:textId="77777777" w:rsid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5 Years as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Java (android)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programming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B15405" w14:textId="77777777" w:rsidR="007B2E2B" w:rsidRDefault="007B2E2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 of Coco API toolset and model view controller architecture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0F0FE56" w14:textId="77777777" w:rsidR="002C172F" w:rsidRP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Tools include the u</w:t>
      </w:r>
      <w:r w:rsidR="008E60A2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ser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</w:t>
      </w:r>
      <w:r w:rsidR="008E60A2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nterface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including interface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b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uilder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7859FDC2" w14:textId="77777777" w:rsidR="002C172F" w:rsidRDefault="002C172F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Worked with JSON,</w:t>
      </w:r>
      <w:r w:rsidR="008E60A2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iOS Frame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w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orks</w:t>
      </w:r>
      <w:r w:rsidR="008E60A2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, User Interface Designer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68F77C" w14:textId="77777777" w:rsidR="008E60A2" w:rsidRPr="008E60A2" w:rsidRDefault="008E60A2" w:rsidP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Expertise in Swift, Objective-C, Object Oriented Analysis and using Design Patterns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68EB1B33" w14:textId="77777777" w:rsidR="008E60A2" w:rsidRDefault="008E60A2" w:rsidP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Combined 10 years as Quality Assurance Specialist following team members and tests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E7F547D" w14:textId="77777777" w:rsidR="008E60A2" w:rsidRDefault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Writing in and understanding the use of Java &amp; Kotlin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5D8F48A" w14:textId="77777777" w:rsidR="002C172F" w:rsidRDefault="002C172F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Experienced in VPN policies and Network Security with specific CCNA Security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3F29FD4B" w14:textId="77777777" w:rsidR="007B2E2B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Adobe Creative Cloud Applications proficient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48E6F1B3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Excel Accounting Practices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and Bookkeeping procedures in General Ledger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ED3367E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Knowledgeable of App Store requirements, submission process, App Store Connect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67DE7123" w14:textId="77777777" w:rsidR="002C172F" w:rsidRDefault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Understanding of the app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process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 the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iOS Portal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&amp;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Obtaining Development Certificate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BA74519" w14:textId="77777777" w:rsidR="00D64305" w:rsidRDefault="00D64305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Confer with Departmental Managers to discuss activities on policies and procedures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B12B3D0" w14:textId="77777777" w:rsidR="00D64305" w:rsidRDefault="00D64305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Assist in updating and training staff on New FDA procedures and new Policies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7890356" w14:textId="77777777" w:rsidR="00E3790A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Strong analytical </w:t>
      </w:r>
      <w:r w:rsidR="00D6430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and statistical </w:t>
      </w:r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review of reports with wide view for identifying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E51CCBD" w14:textId="77777777" w:rsidR="007B2E2B" w:rsidRDefault="00E3790A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Identification of new problems and assists in implementing changes to lower bad KPI’s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632847F9" w14:textId="77777777" w:rsidR="002C172F" w:rsidRDefault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Including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excellent writing and oral communication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B5E0914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Currently Preparing for Red Hat Certified System Administ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r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ator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18F1425" w14:textId="5F120D63" w:rsidR="002C172F" w:rsidRPr="00651C0A" w:rsidRDefault="002C172F">
      <w:pPr>
        <w:numPr>
          <w:ilvl w:val="0"/>
          <w:numId w:val="1"/>
        </w:numPr>
        <w:spacing w:line="100" w:lineRule="atLeast"/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Currently Working on Microsoft Certified Azure Fundamentals</w:t>
      </w:r>
      <w:bookmarkStart w:id="0" w:name="_GoBack"/>
      <w:bookmarkEnd w:id="0"/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2986DF9" w14:textId="77777777" w:rsidR="00651C0A" w:rsidRDefault="00651C0A" w:rsidP="00651C0A">
      <w:pPr>
        <w:spacing w:line="100" w:lineRule="atLeast"/>
        <w:ind w:left="720"/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</w:pPr>
    </w:p>
    <w:p w14:paraId="690474AE" w14:textId="77777777" w:rsidR="002C172F" w:rsidRDefault="002C172F">
      <w:pPr>
        <w:spacing w:line="100" w:lineRule="atLeast"/>
        <w:ind w:left="720" w:hanging="360"/>
        <w:jc w:val="center"/>
        <w:rPr>
          <w:rFonts w:ascii="American Typewriter" w:eastAsia="Libre Baskerville" w:hAnsi="American Typewriter" w:cs="Libre Baskerville"/>
          <w:b/>
          <w:color w:val="000000"/>
          <w:sz w:val="30"/>
          <w:szCs w:val="30"/>
        </w:rPr>
      </w:pPr>
      <w:r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  <w:t xml:space="preserve"> </w:t>
      </w:r>
      <w:r>
        <w:rPr>
          <w:rFonts w:ascii="Algerian" w:eastAsia="Algerian" w:hAnsi="Algerian" w:cs="Algerian"/>
          <w:smallCaps/>
          <w:sz w:val="28"/>
          <w:szCs w:val="28"/>
        </w:rPr>
        <w:t xml:space="preserve"> </w:t>
      </w:r>
    </w:p>
    <w:p w14:paraId="6AFD1B9D" w14:textId="77777777" w:rsidR="00E3790A" w:rsidRPr="00C06E8D" w:rsidRDefault="002C172F">
      <w:pPr>
        <w:spacing w:line="100" w:lineRule="atLeast"/>
        <w:rPr>
          <w:rFonts w:ascii="Chalkduster" w:eastAsia="Libre Baskerville" w:hAnsi="Chalkduster" w:cs="Libre Baskerville"/>
          <w:b/>
          <w:color w:val="000000"/>
          <w:sz w:val="28"/>
          <w:szCs w:val="28"/>
        </w:rPr>
      </w:pPr>
      <w:r w:rsidRPr="00C06E8D">
        <w:rPr>
          <w:rFonts w:ascii="Chalkduster" w:eastAsia="Libre Baskerville" w:hAnsi="Chalkduster" w:cs="Libre Baskerville"/>
          <w:b/>
          <w:color w:val="000000"/>
          <w:sz w:val="28"/>
          <w:szCs w:val="28"/>
        </w:rPr>
        <w:t>Skill Set</w:t>
      </w:r>
    </w:p>
    <w:p w14:paraId="0B194AA1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Languages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: Swift, Objective-C, Java, Kotlin, C++, Python, JSON</w:t>
      </w:r>
    </w:p>
    <w:p w14:paraId="6450A7E0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iOS Technologies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Cocoa Touch, Cora Data, </w:t>
      </w:r>
      <w:proofErr w:type="spellStart"/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URLSession</w:t>
      </w:r>
      <w:proofErr w:type="spellEnd"/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MapKit</w:t>
      </w:r>
      <w:proofErr w:type="spellEnd"/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UIKit</w:t>
      </w:r>
      <w:proofErr w:type="spellEnd"/>
    </w:p>
    <w:p w14:paraId="05452EB8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Software: </w:t>
      </w:r>
      <w:r>
        <w:rPr>
          <w:rFonts w:ascii="American Typewriter" w:eastAsia="Libre Baskerville" w:hAnsi="American Typewriter" w:cs="Libre Baskerville"/>
          <w:i/>
          <w:iCs/>
          <w:color w:val="000000"/>
          <w:sz w:val="24"/>
          <w:szCs w:val="24"/>
          <w:u w:val="single"/>
        </w:rPr>
        <w:t>Linux OS, Red Hat</w:t>
      </w: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,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CentOS, Fedora, </w:t>
      </w:r>
      <w:proofErr w:type="spellStart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Suse</w:t>
      </w:r>
      <w:proofErr w:type="spellEnd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, Debian, Ubuntu, MS Access</w:t>
      </w:r>
    </w:p>
    <w:p w14:paraId="4A1E035D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Web Technologies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: HTML, HTML5, CSS, CSS3, Bootstrap, React, Python</w:t>
      </w:r>
    </w:p>
    <w:p w14:paraId="7C73DB4D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Development Tools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>: XCode, Android Studio, AWS, Git, GitHub, Bitbucket</w:t>
      </w:r>
    </w:p>
    <w:p w14:paraId="03B114FC" w14:textId="3BAFB726" w:rsidR="002C172F" w:rsidRDefault="002C172F">
      <w:pP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User Interface Tools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</w:t>
      </w:r>
      <w:r>
        <w:rPr>
          <w:rFonts w:ascii="Libre Baskerville" w:eastAsia="Libre Baskerville" w:hAnsi="Libre Baskerville" w:cs="Libre Baskerville"/>
          <w:color w:val="000000"/>
          <w:sz w:val="24"/>
          <w:szCs w:val="24"/>
        </w:rPr>
        <w:t xml:space="preserve">Visio, </w:t>
      </w:r>
      <w:proofErr w:type="spellStart"/>
      <w:r>
        <w:rPr>
          <w:rFonts w:ascii="Libre Baskerville" w:eastAsia="Libre Baskerville" w:hAnsi="Libre Baskerville" w:cs="Libre Baskerville"/>
          <w:color w:val="000000"/>
          <w:sz w:val="24"/>
          <w:szCs w:val="24"/>
        </w:rPr>
        <w:t>Figma</w:t>
      </w:r>
      <w:proofErr w:type="spellEnd"/>
      <w:r w:rsidR="00651C0A">
        <w:rPr>
          <w:rFonts w:ascii="Libre Baskerville" w:eastAsia="Libre Baskerville" w:hAnsi="Libre Baskerville" w:cs="Libre Baskerville"/>
          <w:color w:val="000000"/>
          <w:sz w:val="24"/>
          <w:szCs w:val="24"/>
        </w:rPr>
        <w:t>,</w:t>
      </w:r>
      <w:r>
        <w:rPr>
          <w:rFonts w:ascii="Libre Baskerville" w:eastAsia="Libre Baskerville" w:hAnsi="Libre Baskerville" w:cs="Libre Baskerville"/>
          <w:color w:val="000000"/>
          <w:sz w:val="24"/>
          <w:szCs w:val="24"/>
        </w:rPr>
        <w:t xml:space="preserve"> overall 4 Years of experience in User Interface Design</w:t>
      </w:r>
    </w:p>
    <w:p w14:paraId="7F3A31D5" w14:textId="77777777" w:rsidR="00651C0A" w:rsidRDefault="00651C0A">
      <w:pPr>
        <w:spacing w:line="100" w:lineRule="atLeast"/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</w:pPr>
    </w:p>
    <w:p w14:paraId="69482AF9" w14:textId="3111496A" w:rsidR="002C172F" w:rsidRPr="00C06E8D" w:rsidRDefault="002C172F">
      <w:pPr>
        <w:spacing w:line="100" w:lineRule="atLeast"/>
        <w:rPr>
          <w:rFonts w:ascii="Chalkduster" w:eastAsia="Libre Baskerville" w:hAnsi="Chalkduster" w:cs="Libre Baskerville"/>
          <w:b/>
          <w:color w:val="000000"/>
          <w:sz w:val="28"/>
          <w:szCs w:val="28"/>
        </w:rPr>
      </w:pPr>
      <w:r w:rsidRPr="00C06E8D">
        <w:rPr>
          <w:rFonts w:ascii="Chalkduster" w:eastAsia="Libre Baskerville" w:hAnsi="Chalkduster" w:cs="Libre Baskerville"/>
          <w:b/>
          <w:color w:val="000000"/>
          <w:sz w:val="28"/>
          <w:szCs w:val="28"/>
        </w:rPr>
        <w:t>Experience</w:t>
      </w:r>
    </w:p>
    <w:p w14:paraId="10A58447" w14:textId="77777777" w:rsidR="002A1BAA" w:rsidRDefault="002C172F" w:rsidP="002A1BAA">
      <w:pPr>
        <w:rPr>
          <w:rFonts w:ascii="Libre Baskerville" w:eastAsia="Libre Baskerville" w:hAnsi="Libre Baskerville" w:cs="Libre Baskerville"/>
          <w:b/>
          <w:sz w:val="28"/>
          <w:szCs w:val="28"/>
        </w:rPr>
      </w:pPr>
      <w:proofErr w:type="spellStart"/>
      <w:r w:rsidRPr="00530D9E">
        <w:rPr>
          <w:rFonts w:ascii="Libre Baskerville" w:eastAsia="Libre Baskerville" w:hAnsi="Libre Baskerville" w:cs="Libre Baskerville"/>
          <w:bCs/>
          <w:color w:val="000000"/>
          <w:sz w:val="24"/>
          <w:szCs w:val="24"/>
          <w:u w:val="single"/>
        </w:rPr>
        <w:t>C</w:t>
      </w:r>
      <w:r w:rsidRPr="00530D9E">
        <w:rPr>
          <w:rFonts w:ascii="Libre Baskerville" w:eastAsia="Libre Baskerville" w:hAnsi="Libre Baskerville" w:cs="Libre Baskerville"/>
          <w:bCs/>
          <w:sz w:val="24"/>
          <w:szCs w:val="24"/>
          <w:u w:val="single"/>
        </w:rPr>
        <w:t>SLPlasma</w:t>
      </w:r>
      <w:proofErr w:type="spellEnd"/>
      <w:r w:rsidRPr="00530D9E">
        <w:rPr>
          <w:rFonts w:ascii="Libre Baskerville" w:eastAsia="Libre Baskerville" w:hAnsi="Libre Baskerville" w:cs="Libre Baskerville"/>
          <w:bCs/>
          <w:sz w:val="24"/>
          <w:szCs w:val="24"/>
          <w:u w:val="single"/>
        </w:rPr>
        <w:t>, Chicago Illinois</w:t>
      </w:r>
      <w:r w:rsidRPr="00530D9E">
        <w:rPr>
          <w:rFonts w:ascii="Libre Baskerville" w:eastAsia="Libre Baskerville" w:hAnsi="Libre Baskerville" w:cs="Libre Baskerville"/>
          <w:bCs/>
          <w:sz w:val="28"/>
          <w:szCs w:val="28"/>
        </w:rPr>
        <w:t xml:space="preserve">                                                      </w:t>
      </w:r>
      <w:r w:rsidR="00530D9E">
        <w:rPr>
          <w:rFonts w:ascii="Libre Baskerville" w:eastAsia="Libre Baskerville" w:hAnsi="Libre Baskerville" w:cs="Libre Baskerville"/>
          <w:bCs/>
          <w:sz w:val="28"/>
          <w:szCs w:val="28"/>
        </w:rPr>
        <w:t xml:space="preserve">                 </w:t>
      </w:r>
      <w:r w:rsidRPr="00530D9E">
        <w:rPr>
          <w:rFonts w:ascii="Libre Baskerville" w:eastAsia="Libre Baskerville" w:hAnsi="Libre Baskerville" w:cs="Libre Baskerville"/>
          <w:bCs/>
          <w:sz w:val="28"/>
          <w:szCs w:val="28"/>
        </w:rPr>
        <w:t xml:space="preserve"> </w:t>
      </w:r>
      <w:r w:rsidRPr="00530D9E">
        <w:rPr>
          <w:rFonts w:ascii="Libre Baskerville" w:eastAsia="Libre Baskerville" w:hAnsi="Libre Baskerville" w:cs="Libre Baskerville"/>
          <w:bCs/>
        </w:rPr>
        <w:t xml:space="preserve">July 2002 </w:t>
      </w:r>
      <w:r w:rsidR="002A1BAA" w:rsidRPr="00530D9E">
        <w:rPr>
          <w:rFonts w:ascii="Libre Baskerville" w:eastAsia="Libre Baskerville" w:hAnsi="Libre Baskerville" w:cs="Libre Baskerville"/>
          <w:bCs/>
        </w:rPr>
        <w:t>–</w:t>
      </w:r>
      <w:r w:rsidRPr="00530D9E">
        <w:rPr>
          <w:rFonts w:ascii="Libre Baskerville" w:eastAsia="Libre Baskerville" w:hAnsi="Libre Baskerville" w:cs="Libre Baskerville"/>
          <w:bCs/>
        </w:rPr>
        <w:t xml:space="preserve"> Current</w:t>
      </w:r>
    </w:p>
    <w:p w14:paraId="38D047E6" w14:textId="77777777" w:rsidR="002A1BAA" w:rsidRPr="00530D9E" w:rsidRDefault="002A1BAA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Quality Assurance contact – Quality Analyst in Medical Manufacturing </w:t>
      </w:r>
      <w:r w:rsidR="00530D9E">
        <w:rPr>
          <w:rFonts w:ascii="American Typewriter" w:eastAsia="Libre Baskerville" w:hAnsi="American Typewriter" w:cs="Libre Baskerville"/>
          <w:sz w:val="24"/>
          <w:szCs w:val="24"/>
        </w:rPr>
        <w:t xml:space="preserve">for </w:t>
      </w:r>
      <w:r>
        <w:rPr>
          <w:rFonts w:ascii="American Typewriter" w:eastAsia="Libre Baskerville" w:hAnsi="American Typewriter" w:cs="Libre Baskerville"/>
          <w:sz w:val="24"/>
          <w:szCs w:val="24"/>
        </w:rPr>
        <w:t>1</w:t>
      </w:r>
      <w:r w:rsidR="00286695">
        <w:rPr>
          <w:rFonts w:ascii="American Typewriter" w:eastAsia="Libre Baskerville" w:hAnsi="American Typewriter" w:cs="Libre Baskerville"/>
          <w:sz w:val="24"/>
          <w:szCs w:val="24"/>
        </w:rPr>
        <w:t>8</w:t>
      </w: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 years</w:t>
      </w:r>
      <w:r w:rsidR="00286695">
        <w:rPr>
          <w:rFonts w:ascii="American Typewriter" w:eastAsia="Libre Baskerville" w:hAnsi="American Typewriter" w:cs="Libre Baskerville"/>
          <w:sz w:val="24"/>
          <w:szCs w:val="24"/>
        </w:rPr>
        <w:t>.</w:t>
      </w:r>
    </w:p>
    <w:p w14:paraId="29630D8F" w14:textId="77777777" w:rsidR="00530D9E" w:rsidRPr="00286695" w:rsidRDefault="00530D9E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sz w:val="24"/>
          <w:szCs w:val="24"/>
        </w:rPr>
        <w:t>Currently use FDA title 21 Regulations of Plasma Manufacturing Industry</w:t>
      </w:r>
    </w:p>
    <w:p w14:paraId="580BF9F8" w14:textId="77777777" w:rsidR="00286695" w:rsidRPr="009B7AEC" w:rsidRDefault="00286695" w:rsidP="00286695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Problem resolution root cause analysis &amp; </w:t>
      </w:r>
      <w:r>
        <w:rPr>
          <w:rFonts w:ascii="American Typewriter" w:eastAsia="Courier New" w:hAnsi="American Typewriter"/>
          <w:sz w:val="24"/>
          <w:szCs w:val="24"/>
        </w:rPr>
        <w:t>Six Sigma process improvement coordinator.</w:t>
      </w:r>
    </w:p>
    <w:p w14:paraId="5E8182D2" w14:textId="77777777" w:rsidR="00286695" w:rsidRPr="002A1BAA" w:rsidRDefault="00286695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Created and revised SOP’s, checklist and job aids that resulted in process consistency and reduced errors.</w:t>
      </w:r>
    </w:p>
    <w:p w14:paraId="2984A96D" w14:textId="77777777" w:rsidR="002A1BAA" w:rsidRPr="002A1BAA" w:rsidRDefault="002A1BAA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Crafted new organizational strategies that served to optimize production levels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61648D18" w14:textId="77777777" w:rsidR="002A1BAA" w:rsidRPr="002A1BAA" w:rsidRDefault="002A1BAA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 w:rsidRPr="002A1BAA">
        <w:rPr>
          <w:rFonts w:ascii="American Typewriter" w:eastAsia="Libre Baskerville" w:hAnsi="American Typewriter" w:cs="Libre Baskerville"/>
          <w:bCs/>
          <w:i/>
          <w:iCs/>
          <w:color w:val="000000"/>
          <w:sz w:val="22"/>
          <w:szCs w:val="22"/>
        </w:rPr>
        <w:t>Reviews and implements new regulations issued from OFFICE OF REGULATORY AFFAIRS</w:t>
      </w:r>
      <w:r w:rsidR="00286695">
        <w:rPr>
          <w:rFonts w:ascii="American Typewriter" w:eastAsia="Libre Baskerville" w:hAnsi="American Typewriter" w:cs="Libre Baskerville"/>
          <w:bCs/>
          <w:i/>
          <w:iCs/>
          <w:color w:val="000000"/>
          <w:sz w:val="22"/>
          <w:szCs w:val="22"/>
        </w:rPr>
        <w:t>.</w:t>
      </w:r>
    </w:p>
    <w:p w14:paraId="6985AB08" w14:textId="77777777" w:rsidR="002A1BAA" w:rsidRPr="009B7AEC" w:rsidRDefault="002A1BAA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Advised and guided </w:t>
      </w:r>
      <w:r w:rsidR="009B7AEC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staff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to </w:t>
      </w:r>
      <w:r w:rsidR="009B7AEC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resolve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technical problems</w:t>
      </w:r>
      <w:r w:rsidR="009B7AEC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and new member onboarding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7FF3F87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Guaranteed a positive experience across the board for donors and outside vendors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2634EDEB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Hosted outside inquiries from external vendor audits to corporate internal audits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57981BF9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Product checks for defects and make sure staff are following industry standards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017603DD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Excellent time management and organizational skills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277EF80C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Led process improvement projects that helped operations meet and exceed quality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4CFEB821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 xml:space="preserve">Served as </w:t>
      </w:r>
      <w:proofErr w:type="spellStart"/>
      <w:r>
        <w:rPr>
          <w:rFonts w:ascii="American Typewriter" w:eastAsia="Courier New" w:hAnsi="American Typewriter"/>
          <w:sz w:val="24"/>
          <w:szCs w:val="24"/>
        </w:rPr>
        <w:t>liason</w:t>
      </w:r>
      <w:proofErr w:type="spellEnd"/>
      <w:r>
        <w:rPr>
          <w:rFonts w:ascii="American Typewriter" w:eastAsia="Courier New" w:hAnsi="American Typewriter"/>
          <w:sz w:val="24"/>
          <w:szCs w:val="24"/>
        </w:rPr>
        <w:t xml:space="preserve"> for all training activities.  Independently established audit schedule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62EAB22D" w14:textId="77777777" w:rsidR="009B7AEC" w:rsidRPr="009B7AEC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New Hire coordinator for onboarding and one on one training sessions</w:t>
      </w:r>
      <w:r w:rsidR="00286695">
        <w:rPr>
          <w:rFonts w:ascii="American Typewriter" w:eastAsia="Courier New" w:hAnsi="American Typewriter"/>
          <w:sz w:val="24"/>
          <w:szCs w:val="24"/>
        </w:rPr>
        <w:t>.</w:t>
      </w:r>
    </w:p>
    <w:p w14:paraId="60C244F5" w14:textId="77777777" w:rsidR="009B7AEC" w:rsidRPr="00286695" w:rsidRDefault="009B7AEC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Partnered</w:t>
      </w:r>
      <w:r w:rsidR="00286695">
        <w:rPr>
          <w:rFonts w:ascii="American Typewriter" w:eastAsia="Courier New" w:hAnsi="American Typewriter"/>
          <w:sz w:val="24"/>
          <w:szCs w:val="24"/>
        </w:rPr>
        <w:t xml:space="preserve"> with management to develop/implement quality initiatives.</w:t>
      </w:r>
    </w:p>
    <w:p w14:paraId="17DC5854" w14:textId="77777777" w:rsidR="00286695" w:rsidRPr="009B7AEC" w:rsidRDefault="00286695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eastAsia="Courier New" w:hAnsi="American Typewriter"/>
          <w:sz w:val="24"/>
          <w:szCs w:val="24"/>
        </w:rPr>
        <w:t>Kept the Center operating at peak safety, compliance and cleanliness levels at all times.</w:t>
      </w:r>
    </w:p>
    <w:p w14:paraId="7B354283" w14:textId="77777777" w:rsidR="009B7AEC" w:rsidRPr="00286695" w:rsidRDefault="00286695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hAnsi="American Typewriter"/>
          <w:sz w:val="24"/>
          <w:szCs w:val="24"/>
        </w:rPr>
        <w:t>Delivered backup support for another senior quality analyst while opening new centers.</w:t>
      </w:r>
    </w:p>
    <w:p w14:paraId="45459E0A" w14:textId="77777777" w:rsidR="00286695" w:rsidRPr="00286695" w:rsidRDefault="00286695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hAnsi="American Typewriter"/>
          <w:sz w:val="24"/>
          <w:szCs w:val="24"/>
        </w:rPr>
        <w:t>Facilitated weekly meetings with key stakeholders to task training to help identify. needs and improve service.</w:t>
      </w:r>
    </w:p>
    <w:p w14:paraId="1ACCC89E" w14:textId="77777777" w:rsidR="00286695" w:rsidRPr="001A3F2F" w:rsidRDefault="00286695" w:rsidP="002A1BAA">
      <w:pPr>
        <w:numPr>
          <w:ilvl w:val="0"/>
          <w:numId w:val="8"/>
        </w:num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  <w:r>
        <w:rPr>
          <w:rFonts w:ascii="American Typewriter" w:hAnsi="American Typewriter"/>
          <w:sz w:val="24"/>
          <w:szCs w:val="24"/>
        </w:rPr>
        <w:t>Compiled and distributed weekly feedback to team leaders and managers to improve service time and quality while increasing productivity.</w:t>
      </w:r>
    </w:p>
    <w:p w14:paraId="3D3906DA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4FC8AE8A" w14:textId="77777777" w:rsidR="002C172F" w:rsidRDefault="002C172F">
      <w:pPr>
        <w:spacing w:line="100" w:lineRule="atLeast"/>
        <w:jc w:val="center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60DCB9B3" w14:textId="77777777" w:rsidR="002C172F" w:rsidRDefault="00E3790A">
      <w:p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C06E8D">
        <w:rPr>
          <w:rFonts w:ascii="American Typewriter" w:eastAsia="Libre Baskerville" w:hAnsi="American Typewriter" w:cs="Libre Baskerville"/>
          <w:b/>
          <w:bCs/>
          <w:color w:val="000000"/>
          <w:sz w:val="28"/>
          <w:szCs w:val="28"/>
          <w:u w:val="single"/>
        </w:rPr>
        <w:t>WEB &amp; Android Developer</w:t>
      </w:r>
      <w:r w:rsidR="002C172F" w:rsidRPr="00C06E8D">
        <w:rPr>
          <w:rFonts w:ascii="American Typewriter" w:eastAsia="Libre Baskerville" w:hAnsi="American Typewriter" w:cs="Libre Baskerville"/>
          <w:color w:val="000000"/>
          <w:sz w:val="28"/>
          <w:szCs w:val="28"/>
        </w:rPr>
        <w:t xml:space="preserve">                                                              </w:t>
      </w:r>
      <w:r w:rsidR="002C172F" w:rsidRPr="00530D9E">
        <w:rPr>
          <w:rFonts w:ascii="American Typewriter" w:eastAsia="Libre Baskerville" w:hAnsi="American Typewriter" w:cs="Libre Baskerville"/>
          <w:color w:val="000000"/>
        </w:rPr>
        <w:t>Aug 2017 – June 2018</w:t>
      </w:r>
    </w:p>
    <w:p w14:paraId="0ECCF281" w14:textId="77777777" w:rsidR="002C172F" w:rsidRDefault="00E3790A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While in school developed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3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mobile apps using XML and Android Studio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677FF69C" w14:textId="77777777" w:rsidR="00C06E8D" w:rsidRPr="00C06E8D" w:rsidRDefault="00C06E8D" w:rsidP="00C06E8D">
      <w:pPr>
        <w:numPr>
          <w:ilvl w:val="0"/>
          <w:numId w:val="3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proofErr w:type="spellStart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iSP</w:t>
      </w:r>
      <w:proofErr w:type="spellEnd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– Android Mobile 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Design and Mobile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Engineer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independent contractor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3249DE8" w14:textId="77777777" w:rsidR="002C172F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Debug and fix </w:t>
      </w:r>
      <w:r w:rsidR="00C06E8D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many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random bugs to improve user experience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ECAA1F4" w14:textId="77777777" w:rsidR="00C06E8D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Code reviewed team members </w:t>
      </w:r>
      <w:r w:rsidR="00C06E8D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for quality of user experience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C06E8D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5EB3CADB" w14:textId="77777777" w:rsidR="002C172F" w:rsidRDefault="00C06E8D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Apply and use GIT for new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pull requests to ensure high quality code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is used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27A1CC2" w14:textId="77777777" w:rsidR="002C172F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Used Java and JavaScript to code modern day Android Applications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1AE1938" w14:textId="77777777" w:rsidR="002C172F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Applied a database to a </w:t>
      </w:r>
      <w:proofErr w:type="gramStart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modern day</w:t>
      </w:r>
      <w:proofErr w:type="gramEnd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Android App using XML and Android Studio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F0A2B8B" w14:textId="77777777" w:rsidR="002C172F" w:rsidRDefault="002C172F">
      <w:pPr>
        <w:numPr>
          <w:ilvl w:val="0"/>
          <w:numId w:val="2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Java/swift 4.0 theories and concepts with real world code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4356829" w14:textId="77777777" w:rsidR="002C172F" w:rsidRDefault="00C06E8D">
      <w:pPr>
        <w:numPr>
          <w:ilvl w:val="0"/>
          <w:numId w:val="2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Lead developer for UX/UI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design teams, all projects using Agile management methods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E9BF9E" w14:textId="77777777" w:rsidR="002C172F" w:rsidRDefault="002C172F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3568D841" w14:textId="77777777" w:rsidR="002C172F" w:rsidRDefault="002C172F">
      <w:pPr>
        <w:rPr>
          <w:rFonts w:ascii="Arial Rounded MT Bold" w:eastAsia="Libre Baskerville" w:hAnsi="Arial Rounded MT Bold" w:cs="Libre Baskerville"/>
          <w:color w:val="000000"/>
          <w:sz w:val="24"/>
          <w:szCs w:val="24"/>
        </w:rPr>
      </w:pPr>
    </w:p>
    <w:p w14:paraId="123D16E0" w14:textId="77777777" w:rsidR="002C172F" w:rsidRDefault="00E3790A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C06E8D">
        <w:rPr>
          <w:rFonts w:ascii="American Typewriter" w:eastAsia="Libre Baskerville" w:hAnsi="American Typewriter" w:cs="Libre Baskerville"/>
          <w:b/>
          <w:bCs/>
          <w:color w:val="000000"/>
          <w:sz w:val="28"/>
          <w:szCs w:val="28"/>
          <w:u w:val="single"/>
        </w:rPr>
        <w:t>WEB &amp; iOS Developer</w:t>
      </w:r>
      <w:r w:rsidR="002C172F" w:rsidRPr="00C06E8D">
        <w:rPr>
          <w:rFonts w:ascii="American Typewriter" w:eastAsia="Libre Baskerville" w:hAnsi="American Typewriter" w:cs="Libre Baskerville"/>
          <w:b/>
          <w:bCs/>
          <w:color w:val="000000"/>
          <w:sz w:val="28"/>
          <w:szCs w:val="28"/>
        </w:rPr>
        <w:t xml:space="preserve"> </w:t>
      </w:r>
      <w:r w:rsidR="002C172F" w:rsidRPr="00C06E8D">
        <w:rPr>
          <w:rFonts w:ascii="American Typewriter" w:eastAsia="Libre Baskerville" w:hAnsi="American Typewriter" w:cs="Libre Baskerville"/>
          <w:color w:val="000000"/>
          <w:sz w:val="28"/>
          <w:szCs w:val="28"/>
        </w:rPr>
        <w:t xml:space="preserve">                                                                     </w:t>
      </w:r>
      <w:r w:rsidR="002C172F" w:rsidRPr="00530D9E">
        <w:rPr>
          <w:rFonts w:ascii="American Typewriter" w:eastAsia="Libre Baskerville" w:hAnsi="American Typewriter" w:cs="Libre Baskerville"/>
          <w:color w:val="000000"/>
        </w:rPr>
        <w:t>July 2018 – May 2019</w:t>
      </w:r>
    </w:p>
    <w:p w14:paraId="4CA33A02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Created a Calculator with all original code for iOS and submitted to Apple Store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CF54621" w14:textId="77777777" w:rsidR="00C06E8D" w:rsidRDefault="00C06E8D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proofErr w:type="spellStart"/>
      <w:proofErr w:type="gramStart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iSP</w:t>
      </w:r>
      <w:proofErr w:type="spellEnd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 –</w:t>
      </w:r>
      <w:proofErr w:type="gramEnd"/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iOS Mobile 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Designer and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Engineer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independent contractor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8902CF0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Integrated UI based off wireframes from in-house UI team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E18E1EF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 Apple Developer Team ID: NX7C2QWX** until Aug 26, 2020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BA05323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 on Apple XCode as iOS Distributor and iOS Development Coordinator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0A219DE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Used XCode, command line, in conjunction with Source Tree, a GUI version control app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5C71D50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Created an app for the iOS Watch giving flight details and flight tracking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2BC3A5D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Devices creating apps for a working model: Apple Watch, iPhone8Plus, MacOS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A17D362" w14:textId="77777777" w:rsidR="002C172F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Project Manager using Agile environment and Scrum Master overseeing working groups to create iOS Apps for Client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F152907" w14:textId="3C4AD765" w:rsidR="002C172F" w:rsidRDefault="002C172F">
      <w:pPr>
        <w:numPr>
          <w:ilvl w:val="0"/>
          <w:numId w:val="4"/>
        </w:num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Developed and published a Motivational App now in the App Store Connect</w:t>
      </w:r>
      <w:r w:rsidR="00530D9E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49F44960" w14:textId="77777777" w:rsidR="00651C0A" w:rsidRDefault="002C172F" w:rsidP="00651C0A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hyperlink r:id="rId7" w:history="1">
        <w:r>
          <w:rPr>
            <w:rStyle w:val="Hyperlink"/>
            <w:rFonts w:eastAsia="Courier New"/>
          </w:rPr>
          <w:t>https://apps.apple.com/us/app/n-vision/id1483182545</w:t>
        </w:r>
      </w:hyperlink>
    </w:p>
    <w:p w14:paraId="458B086C" w14:textId="3BF1E53E" w:rsidR="002C172F" w:rsidRPr="00651C0A" w:rsidRDefault="002C172F" w:rsidP="00651C0A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651C0A">
        <w:rPr>
          <w:rFonts w:ascii="American Typewriter" w:hAnsi="American Typewriter"/>
          <w:b/>
          <w:bCs/>
          <w:color w:val="000000"/>
          <w:sz w:val="28"/>
          <w:szCs w:val="28"/>
          <w:u w:val="single"/>
        </w:rPr>
        <w:t>Cognos Applications Development</w:t>
      </w:r>
      <w:r w:rsidRPr="00651C0A">
        <w:rPr>
          <w:rFonts w:ascii="American Typewriter" w:hAnsi="American Typewriter"/>
          <w:b/>
          <w:bCs/>
          <w:color w:val="000000"/>
          <w:sz w:val="28"/>
          <w:szCs w:val="28"/>
        </w:rPr>
        <w:t xml:space="preserve"> </w:t>
      </w:r>
      <w:r w:rsidRPr="00651C0A">
        <w:rPr>
          <w:rFonts w:ascii="American Typewriter" w:hAnsi="American Typewriter"/>
          <w:color w:val="000000"/>
          <w:sz w:val="28"/>
          <w:szCs w:val="28"/>
        </w:rPr>
        <w:t xml:space="preserve">                                        </w:t>
      </w:r>
      <w:r w:rsidRPr="00651C0A">
        <w:rPr>
          <w:rFonts w:ascii="American Typewriter" w:hAnsi="American Typewriter"/>
          <w:color w:val="000000"/>
        </w:rPr>
        <w:t>2014 May - Current</w:t>
      </w:r>
    </w:p>
    <w:p w14:paraId="01CEE9E2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Testing and debugging application on DB2 version 9.1 for z/OS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79EF43FC" w14:textId="77777777" w:rsidR="00C06E8D" w:rsidRDefault="00C06E8D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Cognos Planning for and designing DB2 applications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6B10264A" w14:textId="77777777" w:rsidR="00C06E8D" w:rsidRDefault="00C06E8D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Cognos applications engineer anticipating, predicting business outcomes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6599CC82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Connecting to DB2 from the application program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58477928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Using DB2 queries for application programs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8FFDCE1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Creating and modifying DB2 objects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1AC98C6A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Adding and Modifying data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11C8ED5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Understanding Aggregate Data and Accessing data and using Report Studio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7FA0506D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Templates and Generating Reports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43A57A3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Invoking a user-defined function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0D40F3BE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Calling a stored procedure from your application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0FD3663D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Coding methods for distributed data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C05FE10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Create a Multi-Fact Query in a list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CF085BA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Apply a detail filter on Fact Data to a Report, using crosstab reports, and complex crosstab reports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2470936" w14:textId="77777777" w:rsidR="002C172F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Working with web services consumer and providers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A3931E3" w14:textId="77777777" w:rsidR="002C172F" w:rsidRDefault="002C172F">
      <w:pPr>
        <w:numPr>
          <w:ilvl w:val="0"/>
          <w:numId w:val="5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hAnsi="American Typewriter"/>
          <w:color w:val="000000"/>
          <w:sz w:val="24"/>
          <w:szCs w:val="24"/>
        </w:rPr>
        <w:t>Create charts containing peer and nested items</w:t>
      </w:r>
      <w:r w:rsidR="00530D9E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F3BA011" w14:textId="77777777" w:rsidR="002C172F" w:rsidRDefault="002C172F">
      <w:pPr>
        <w:spacing w:line="100" w:lineRule="atLeast"/>
        <w:rPr>
          <w:rFonts w:ascii="American Typewriter" w:eastAsia="Algerian" w:hAnsi="American Typewriter" w:cs="Algerian"/>
          <w:bCs/>
          <w:smallCaps/>
          <w:color w:val="000000"/>
          <w:sz w:val="22"/>
          <w:szCs w:val="22"/>
        </w:rPr>
      </w:pPr>
    </w:p>
    <w:p w14:paraId="6D787467" w14:textId="77777777" w:rsidR="002C172F" w:rsidRDefault="002C172F">
      <w:pPr>
        <w:spacing w:line="100" w:lineRule="atLeast"/>
        <w:rPr>
          <w:rFonts w:ascii="American Typewriter" w:eastAsia="Algerian" w:hAnsi="American Typewriter" w:cs="Algerian"/>
          <w:bCs/>
          <w:smallCaps/>
          <w:color w:val="000000"/>
          <w:sz w:val="22"/>
          <w:szCs w:val="22"/>
        </w:rPr>
      </w:pPr>
    </w:p>
    <w:p w14:paraId="41169784" w14:textId="77777777" w:rsidR="002C172F" w:rsidRDefault="002C172F">
      <w:pPr>
        <w:spacing w:line="100" w:lineRule="atLeast"/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</w:rPr>
      </w:pPr>
      <w:r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</w:rPr>
        <w:t>Education</w:t>
      </w:r>
    </w:p>
    <w:p w14:paraId="1ABF85C9" w14:textId="77777777" w:rsidR="00530D9E" w:rsidRDefault="00530D9E">
      <w:pPr>
        <w:spacing w:line="100" w:lineRule="atLeast"/>
        <w:rPr>
          <w:rFonts w:ascii="American Typewriter" w:eastAsia="Libre Baskerville" w:hAnsi="American Typewriter" w:cs="Libre Baskerville"/>
          <w:bCs/>
          <w:smallCaps/>
          <w:color w:val="000000"/>
          <w:sz w:val="22"/>
          <w:szCs w:val="22"/>
        </w:rPr>
      </w:pPr>
      <w:r w:rsidRPr="00651C0A">
        <w:rPr>
          <w:rFonts w:ascii="American Typewriter" w:eastAsia="Algerian" w:hAnsi="American Typewriter" w:cs="Algerian"/>
          <w:b/>
          <w:bCs/>
          <w:smallCaps/>
          <w:color w:val="000000"/>
          <w:sz w:val="24"/>
          <w:szCs w:val="24"/>
        </w:rPr>
        <w:t>Member of phi theta kappa honor society</w:t>
      </w:r>
      <w:r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</w:rPr>
        <w:t xml:space="preserve"> - </w:t>
      </w:r>
      <w:r w:rsidRPr="00530D9E"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  <w:u w:val="single"/>
        </w:rPr>
        <w:t xml:space="preserve">graduating </w:t>
      </w:r>
      <w:proofErr w:type="spellStart"/>
      <w:r w:rsidRPr="00530D9E"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  <w:u w:val="single"/>
        </w:rPr>
        <w:t>gpa</w:t>
      </w:r>
      <w:proofErr w:type="spellEnd"/>
      <w:r w:rsidRPr="00530D9E">
        <w:rPr>
          <w:rFonts w:ascii="American Typewriter" w:eastAsia="Algerian" w:hAnsi="American Typewriter" w:cs="Algerian"/>
          <w:b/>
          <w:bCs/>
          <w:smallCaps/>
          <w:color w:val="000000"/>
          <w:sz w:val="28"/>
          <w:szCs w:val="28"/>
          <w:u w:val="single"/>
        </w:rPr>
        <w:t xml:space="preserve"> 4.0</w:t>
      </w:r>
    </w:p>
    <w:p w14:paraId="407C39E6" w14:textId="77777777" w:rsidR="00530D9E" w:rsidRPr="00651C0A" w:rsidRDefault="00530D9E">
      <w:pPr>
        <w:rPr>
          <w:rFonts w:ascii="American Typewriter" w:eastAsia="Libre Baskerville" w:hAnsi="American Typewriter" w:cs="Libre Baskerville"/>
          <w:b/>
          <w:smallCaps/>
          <w:color w:val="000000"/>
          <w:sz w:val="24"/>
          <w:szCs w:val="24"/>
        </w:rPr>
      </w:pPr>
      <w:r w:rsidRPr="00651C0A">
        <w:rPr>
          <w:rFonts w:ascii="American Typewriter" w:eastAsia="Libre Baskerville" w:hAnsi="American Typewriter" w:cs="Libre Baskerville"/>
          <w:b/>
          <w:smallCaps/>
          <w:color w:val="000000"/>
          <w:sz w:val="24"/>
          <w:szCs w:val="24"/>
        </w:rPr>
        <w:t xml:space="preserve">DIGITAL MEDIA AND COMPUTER INFORMATION SYSTEMS </w:t>
      </w:r>
    </w:p>
    <w:p w14:paraId="78C60A23" w14:textId="77777777" w:rsidR="002C172F" w:rsidRDefault="002C172F">
      <w:pPr>
        <w:rPr>
          <w:rFonts w:ascii="Tekton Pro" w:eastAsia="Libre Baskerville" w:hAnsi="Tekton Pro" w:cs="Sanskrit Text"/>
          <w:b/>
          <w:bCs/>
          <w:color w:val="000000"/>
          <w:sz w:val="26"/>
          <w:szCs w:val="26"/>
        </w:rPr>
      </w:pPr>
      <w:r w:rsidRPr="001A3F2F">
        <w:rPr>
          <w:rFonts w:ascii="American Typewriter" w:eastAsia="Libre Baskerville" w:hAnsi="American Typewriter" w:cs="Libre Baskerville"/>
          <w:b/>
          <w:smallCaps/>
          <w:color w:val="000000"/>
          <w:sz w:val="22"/>
          <w:szCs w:val="22"/>
        </w:rPr>
        <w:t>Mobile Design and Development</w:t>
      </w:r>
      <w:r>
        <w:rPr>
          <w:rFonts w:ascii="American Typewriter" w:eastAsia="Libre Baskerville" w:hAnsi="American Typewriter" w:cs="Libre Baskerville"/>
          <w:bCs/>
          <w:smallCaps/>
          <w:color w:val="000000"/>
          <w:sz w:val="22"/>
          <w:szCs w:val="22"/>
        </w:rPr>
        <w:t xml:space="preserve"> – </w:t>
      </w:r>
      <w:proofErr w:type="spellStart"/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Mchenry</w:t>
      </w:r>
      <w:proofErr w:type="spellEnd"/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 xml:space="preserve"> County College – (</w:t>
      </w:r>
      <w:r w:rsidR="00530D9E"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 xml:space="preserve">GRADUATION on </w:t>
      </w:r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05/</w:t>
      </w:r>
      <w:r w:rsidR="00530D9E"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16</w:t>
      </w:r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)</w:t>
      </w:r>
    </w:p>
    <w:p w14:paraId="607FDBE5" w14:textId="77777777" w:rsidR="002C172F" w:rsidRDefault="002C172F">
      <w:pPr>
        <w:rPr>
          <w:rFonts w:ascii="American Typewriter" w:eastAsia="Libre Baskerville" w:hAnsi="American Typewriter" w:cs="Libre Baskerville"/>
          <w:b/>
          <w:color w:val="000000"/>
          <w:sz w:val="22"/>
          <w:szCs w:val="22"/>
        </w:rPr>
      </w:pPr>
    </w:p>
    <w:p w14:paraId="2423D1B6" w14:textId="77777777" w:rsidR="002C172F" w:rsidRDefault="002C172F">
      <w:pP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Southern Illinois University, Carbondale IL (08/90 – 05/94)</w:t>
      </w:r>
    </w:p>
    <w:p w14:paraId="0D30EDB7" w14:textId="77777777" w:rsidR="002C172F" w:rsidRPr="00530D9E" w:rsidRDefault="002C172F">
      <w:pP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Bachelors</w:t>
      </w:r>
      <w:proofErr w:type="spellEnd"/>
      <w:r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 xml:space="preserve"> Degree</w:t>
      </w:r>
      <w:r w:rsidR="00530D9E"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 xml:space="preserve"> in </w:t>
      </w:r>
      <w:r w:rsidRPr="00530D9E"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Computer Information Systems</w:t>
      </w:r>
      <w:proofErr w:type="gramEnd"/>
      <w:r w:rsidRPr="00530D9E">
        <w:rPr>
          <w:rFonts w:ascii="American Typewriter" w:eastAsia="Libre Baskerville" w:hAnsi="American Typewriter" w:cs="Libre Baskerville"/>
          <w:bCs/>
          <w:color w:val="000000"/>
          <w:sz w:val="22"/>
          <w:szCs w:val="22"/>
        </w:rPr>
        <w:t>/Political Science</w:t>
      </w:r>
    </w:p>
    <w:p w14:paraId="291C3A9B" w14:textId="77777777" w:rsidR="001A3F2F" w:rsidRPr="00530D9E" w:rsidRDefault="001A3F2F">
      <w:pPr>
        <w:rPr>
          <w:rFonts w:ascii="American Typewriter" w:eastAsia="Libre Baskerville" w:hAnsi="American Typewriter" w:cs="Libre Baskerville"/>
          <w:bCs/>
          <w:i/>
          <w:iCs/>
          <w:color w:val="000000"/>
        </w:rPr>
      </w:pPr>
      <w:r w:rsidRPr="00530D9E">
        <w:rPr>
          <w:rFonts w:ascii="American Typewriter" w:eastAsia="Libre Baskerville" w:hAnsi="American Typewriter" w:cs="Libre Baskerville"/>
          <w:bCs/>
          <w:i/>
          <w:iCs/>
          <w:color w:val="000000"/>
        </w:rPr>
        <w:t>Private Pilot, Commercial Pilot, Title 14 of CFR part 61, 91, 121, 135 compliant</w:t>
      </w:r>
    </w:p>
    <w:p w14:paraId="3B011DD5" w14:textId="77777777" w:rsidR="001A3F2F" w:rsidRPr="00530D9E" w:rsidRDefault="001A3F2F">
      <w:pPr>
        <w:rPr>
          <w:rFonts w:ascii="Helvetica" w:eastAsia="Libre Baskerville" w:hAnsi="Helvetica" w:cs="Libre Baskerville"/>
          <w:bCs/>
          <w:i/>
          <w:iCs/>
          <w:color w:val="000000"/>
        </w:rPr>
      </w:pPr>
      <w:r w:rsidRPr="00530D9E">
        <w:rPr>
          <w:rFonts w:ascii="American Typewriter" w:eastAsia="Libre Baskerville" w:hAnsi="American Typewriter" w:cs="Libre Baskerville"/>
          <w:bCs/>
          <w:i/>
          <w:iCs/>
          <w:color w:val="000000"/>
        </w:rPr>
        <w:t xml:space="preserve">United States </w:t>
      </w:r>
      <w:proofErr w:type="spellStart"/>
      <w:r w:rsidRPr="00530D9E">
        <w:rPr>
          <w:rFonts w:ascii="American Typewriter" w:eastAsia="Libre Baskerville" w:hAnsi="American Typewriter" w:cs="Libre Baskerville"/>
          <w:bCs/>
          <w:i/>
          <w:iCs/>
          <w:color w:val="000000"/>
        </w:rPr>
        <w:t>AirForce</w:t>
      </w:r>
      <w:proofErr w:type="spellEnd"/>
      <w:r w:rsidRPr="00530D9E">
        <w:rPr>
          <w:rFonts w:ascii="American Typewriter" w:eastAsia="Libre Baskerville" w:hAnsi="American Typewriter" w:cs="Libre Baskerville"/>
          <w:bCs/>
          <w:i/>
          <w:iCs/>
          <w:color w:val="000000"/>
        </w:rPr>
        <w:t xml:space="preserve"> Veteran – Honorable Discharge with No disability</w:t>
      </w:r>
    </w:p>
    <w:p w14:paraId="34E23FD5" w14:textId="77777777" w:rsidR="002C172F" w:rsidRDefault="002C172F" w:rsidP="00530D9E">
      <w:pPr>
        <w:tabs>
          <w:tab w:val="left" w:pos="5187"/>
        </w:tabs>
        <w:spacing w:line="100" w:lineRule="atLeast"/>
      </w:pPr>
    </w:p>
    <w:p w14:paraId="66B7A4D8" w14:textId="77777777" w:rsidR="002C172F" w:rsidRDefault="002C172F">
      <w:pPr>
        <w:tabs>
          <w:tab w:val="left" w:pos="5187"/>
        </w:tabs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/>
          <w:smallCaps/>
          <w:color w:val="000000"/>
        </w:rPr>
        <w:t xml:space="preserve"> </w:t>
      </w:r>
      <w:r>
        <w:rPr>
          <w:rFonts w:ascii="American Typewriter" w:eastAsia="Libre Baskerville" w:hAnsi="American Typewriter" w:cs="Libre Baskerville"/>
          <w:bCs/>
          <w:smallCaps/>
        </w:rPr>
        <w:t>PROFESSIONAL REFERENCE</w:t>
      </w:r>
    </w:p>
    <w:p w14:paraId="2E3BE3D6" w14:textId="77777777" w:rsidR="002C172F" w:rsidRDefault="002C172F">
      <w:pPr>
        <w:tabs>
          <w:tab w:val="left" w:pos="5187"/>
        </w:tabs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 xml:space="preserve">M.D. Romeo </w:t>
      </w:r>
      <w:proofErr w:type="spellStart"/>
      <w:r>
        <w:rPr>
          <w:rFonts w:ascii="Libre Baskerville" w:eastAsia="Libre Baskerville" w:hAnsi="Libre Baskerville" w:cs="Libre Baskerville"/>
          <w:bCs/>
        </w:rPr>
        <w:t>Ursua</w:t>
      </w:r>
      <w:proofErr w:type="spellEnd"/>
      <w:r>
        <w:rPr>
          <w:rFonts w:ascii="Libre Baskerville" w:eastAsia="Libre Baskerville" w:hAnsi="Libre Baskerville" w:cs="Libre Baskerville"/>
          <w:bCs/>
        </w:rPr>
        <w:t>, Doctor (773) 972-0921</w:t>
      </w:r>
    </w:p>
    <w:p w14:paraId="4AA05BC3" w14:textId="77777777" w:rsidR="00B0032B" w:rsidRDefault="002C172F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 xml:space="preserve">Cory Hammond, Regional Dir. of </w:t>
      </w:r>
      <w:r w:rsidR="00B0032B">
        <w:rPr>
          <w:rFonts w:ascii="Libre Baskerville" w:eastAsia="Libre Baskerville" w:hAnsi="Libre Baskerville" w:cs="Libre Baskerville"/>
          <w:bCs/>
        </w:rPr>
        <w:t>Dental Works</w:t>
      </w:r>
      <w:r>
        <w:rPr>
          <w:rFonts w:ascii="Libre Baskerville" w:eastAsia="Libre Baskerville" w:hAnsi="Libre Baskerville" w:cs="Libre Baskerville"/>
          <w:bCs/>
        </w:rPr>
        <w:t xml:space="preserve"> </w:t>
      </w:r>
    </w:p>
    <w:p w14:paraId="04ED2B93" w14:textId="77777777" w:rsidR="00B0032B" w:rsidRDefault="00B0032B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Cory.hammond@gmail.com</w:t>
      </w:r>
    </w:p>
    <w:p w14:paraId="19AD50D0" w14:textId="77777777" w:rsidR="002C172F" w:rsidRDefault="002C172F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(7</w:t>
      </w:r>
      <w:r>
        <w:rPr>
          <w:rFonts w:ascii="Libre Baskerville" w:eastAsia="Libre Baskerville" w:hAnsi="Libre Baskerville" w:cs="Libre Baskerville"/>
          <w:bCs/>
          <w:color w:val="363636"/>
        </w:rPr>
        <w:t xml:space="preserve">85) 341-5175 </w:t>
      </w:r>
    </w:p>
    <w:p w14:paraId="29020E0F" w14:textId="77777777" w:rsidR="00AB75B5" w:rsidRDefault="00AB75B5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Alex Hawking</w:t>
      </w:r>
      <w:r w:rsidR="002C172F">
        <w:rPr>
          <w:rFonts w:ascii="Libre Baskerville" w:eastAsia="Libre Baskerville" w:hAnsi="Libre Baskerville" w:cs="Libre Baskerville"/>
          <w:bCs/>
        </w:rPr>
        <w:t xml:space="preserve">, Supervisor of CSL Plasma </w:t>
      </w:r>
    </w:p>
    <w:p w14:paraId="4EE22EC3" w14:textId="77777777" w:rsidR="00AB75B5" w:rsidRDefault="00B0032B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dantesnemesis@gmail.com</w:t>
      </w:r>
    </w:p>
    <w:p w14:paraId="5628DC75" w14:textId="77777777" w:rsidR="002C172F" w:rsidRDefault="002C172F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(847) 691-6156</w:t>
      </w:r>
    </w:p>
    <w:p w14:paraId="789E6ABD" w14:textId="77777777" w:rsidR="00AE0136" w:rsidRDefault="002C172F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 xml:space="preserve">Luis Rojas CSL Supervisor </w:t>
      </w:r>
    </w:p>
    <w:p w14:paraId="7071C6A0" w14:textId="77777777" w:rsidR="00AE0136" w:rsidRDefault="00AE0136">
      <w:pPr>
        <w:spacing w:line="100" w:lineRule="atLeast"/>
        <w:rPr>
          <w:rFonts w:ascii="Libre Baskerville" w:eastAsia="Libre Baskerville" w:hAnsi="Libre Baskerville" w:cs="Libre Baskerville"/>
          <w:bCs/>
        </w:rPr>
      </w:pPr>
      <w:r>
        <w:rPr>
          <w:rFonts w:ascii="Libre Baskerville" w:eastAsia="Libre Baskerville" w:hAnsi="Libre Baskerville" w:cs="Libre Baskerville"/>
          <w:bCs/>
        </w:rPr>
        <w:t>LUIS.ROJAS1985@yahoo.com</w:t>
      </w:r>
    </w:p>
    <w:p w14:paraId="57DDCC9A" w14:textId="77777777" w:rsidR="002C172F" w:rsidRDefault="002C172F">
      <w:pPr>
        <w:spacing w:line="100" w:lineRule="atLeast"/>
        <w:rPr>
          <w:rFonts w:ascii="Libre Baskerville" w:eastAsia="Libre Baskerville" w:hAnsi="Libre Baskerville" w:cs="Libre Baskerville"/>
          <w:b/>
          <w:color w:val="363636"/>
        </w:rPr>
      </w:pPr>
      <w:r>
        <w:rPr>
          <w:rFonts w:ascii="Libre Baskerville" w:eastAsia="Libre Baskerville" w:hAnsi="Libre Baskerville" w:cs="Libre Baskerville"/>
          <w:bCs/>
        </w:rPr>
        <w:t>(</w:t>
      </w:r>
      <w:r>
        <w:rPr>
          <w:rFonts w:ascii="Libre Baskerville" w:eastAsia="Libre Baskerville" w:hAnsi="Libre Baskerville" w:cs="Libre Baskerville"/>
          <w:bCs/>
          <w:color w:val="363636"/>
        </w:rPr>
        <w:t>312) 434-7296</w:t>
      </w:r>
    </w:p>
    <w:p w14:paraId="72FF201C" w14:textId="77777777" w:rsidR="002C172F" w:rsidRDefault="002C172F">
      <w:pPr>
        <w:spacing w:line="100" w:lineRule="atLeast"/>
        <w:jc w:val="center"/>
        <w:rPr>
          <w:rFonts w:ascii="Libre Baskerville" w:eastAsia="Libre Baskerville" w:hAnsi="Libre Baskerville" w:cs="Libre Baskerville"/>
          <w:b/>
          <w:color w:val="363636"/>
        </w:rPr>
      </w:pPr>
    </w:p>
    <w:p w14:paraId="407FCF27" w14:textId="77777777" w:rsidR="002C172F" w:rsidRDefault="002C172F">
      <w:pPr>
        <w:jc w:val="center"/>
      </w:pPr>
      <w:r>
        <w:rPr>
          <w:rFonts w:ascii="Libre Baskerville" w:eastAsia="Libre Baskerville" w:hAnsi="Libre Baskerville" w:cs="Libre Baskerville"/>
          <w:color w:val="000000"/>
          <w:sz w:val="18"/>
          <w:szCs w:val="18"/>
        </w:rPr>
        <w:br/>
      </w:r>
    </w:p>
    <w:p w14:paraId="023AE41D" w14:textId="77777777" w:rsidR="002C172F" w:rsidRDefault="002C172F"/>
    <w:sectPr w:rsidR="002C172F">
      <w:pgSz w:w="12240" w:h="15840"/>
      <w:pgMar w:top="720" w:right="720" w:bottom="720" w:left="720" w:header="720" w:footer="720" w:gutter="0"/>
      <w:cols w:space="72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Heiti TC Light"/>
    <w:panose1 w:val="020B0604020202020204"/>
    <w:charset w:val="80"/>
    <w:family w:val="auto"/>
    <w:pitch w:val="variable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re Baskerville">
    <w:altName w:val="Heiti TC Light"/>
    <w:panose1 w:val="020B0604020202020204"/>
    <w:charset w:val="80"/>
    <w:family w:val="auto"/>
    <w:pitch w:val="variable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ekton Pro">
    <w:panose1 w:val="020F0603020208020904"/>
    <w:charset w:val="4D"/>
    <w:family w:val="swiss"/>
    <w:notTrueType/>
    <w:pitch w:val="variable"/>
    <w:sig w:usb0="00000007" w:usb1="00000001" w:usb2="00000000" w:usb3="00000000" w:csb0="00000093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F0509F"/>
    <w:multiLevelType w:val="hybridMultilevel"/>
    <w:tmpl w:val="3D02FD34"/>
    <w:lvl w:ilvl="0" w:tplc="3964260E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867B6E"/>
    <w:multiLevelType w:val="hybridMultilevel"/>
    <w:tmpl w:val="94EEE016"/>
    <w:lvl w:ilvl="0" w:tplc="125CC0D0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037"/>
    <w:rsid w:val="00045940"/>
    <w:rsid w:val="00151259"/>
    <w:rsid w:val="0019202C"/>
    <w:rsid w:val="001A3F2F"/>
    <w:rsid w:val="001E3037"/>
    <w:rsid w:val="0028412E"/>
    <w:rsid w:val="00286695"/>
    <w:rsid w:val="002A1BAA"/>
    <w:rsid w:val="002C172F"/>
    <w:rsid w:val="003134FE"/>
    <w:rsid w:val="003569EF"/>
    <w:rsid w:val="003B6E6B"/>
    <w:rsid w:val="003B7953"/>
    <w:rsid w:val="00530D9E"/>
    <w:rsid w:val="005A0B03"/>
    <w:rsid w:val="005B0373"/>
    <w:rsid w:val="00627B05"/>
    <w:rsid w:val="00651C0A"/>
    <w:rsid w:val="006D7431"/>
    <w:rsid w:val="007B2E2B"/>
    <w:rsid w:val="007F6A78"/>
    <w:rsid w:val="00860DC3"/>
    <w:rsid w:val="008E60A2"/>
    <w:rsid w:val="009B7AEC"/>
    <w:rsid w:val="00A11BA9"/>
    <w:rsid w:val="00A17BAF"/>
    <w:rsid w:val="00AB75B5"/>
    <w:rsid w:val="00AE0136"/>
    <w:rsid w:val="00AF0430"/>
    <w:rsid w:val="00B0032B"/>
    <w:rsid w:val="00B72B98"/>
    <w:rsid w:val="00B813E6"/>
    <w:rsid w:val="00C06E8D"/>
    <w:rsid w:val="00CC4F7D"/>
    <w:rsid w:val="00D64305"/>
    <w:rsid w:val="00E3790A"/>
    <w:rsid w:val="00E50A6F"/>
    <w:rsid w:val="00F6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C55DEC2"/>
  <w15:chartTrackingRefBased/>
  <w15:docId w15:val="{44A494B9-2F47-9B4E-ABA7-12A3428D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Noto Sans Symbols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CC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n-vision/id1483182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ric-witowski-46aab4123/" TargetMode="External"/><Relationship Id="rId5" Type="http://schemas.openxmlformats.org/officeDocument/2006/relationships/hyperlink" Target="mailto:ewitowski@ms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Links>
    <vt:vector size="18" baseType="variant">
      <vt:variant>
        <vt:i4>7929898</vt:i4>
      </vt:variant>
      <vt:variant>
        <vt:i4>6</vt:i4>
      </vt:variant>
      <vt:variant>
        <vt:i4>0</vt:i4>
      </vt:variant>
      <vt:variant>
        <vt:i4>5</vt:i4>
      </vt:variant>
      <vt:variant>
        <vt:lpwstr>https://apps.apple.com/us/app/n-vision/id1483182545</vt:lpwstr>
      </vt:variant>
      <vt:variant>
        <vt:lpwstr/>
      </vt:variant>
      <vt:variant>
        <vt:i4>5570630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https://www.linkedin.com/in/eric-witowski-46aab4123/</vt:lpwstr>
      </vt:variant>
      <vt:variant>
        <vt:lpwstr/>
      </vt:variant>
      <vt:variant>
        <vt:i4>1441831</vt:i4>
      </vt:variant>
      <vt:variant>
        <vt:i4>0</vt:i4>
      </vt:variant>
      <vt:variant>
        <vt:i4>0</vt:i4>
      </vt:variant>
      <vt:variant>
        <vt:i4>5</vt:i4>
      </vt:variant>
      <vt:variant>
        <vt:lpwstr>mailto:ewitowski@msn.com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Witowski</dc:creator>
  <cp:keywords/>
  <cp:lastModifiedBy>Eric J Witowski</cp:lastModifiedBy>
  <cp:revision>2</cp:revision>
  <cp:lastPrinted>1601-01-01T00:00:00Z</cp:lastPrinted>
  <dcterms:created xsi:type="dcterms:W3CDTF">2020-04-02T02:36:00Z</dcterms:created>
  <dcterms:modified xsi:type="dcterms:W3CDTF">2020-04-02T02:36:00Z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